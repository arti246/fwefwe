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A5D1" w14:textId="1B87AFDD" w:rsidR="00C93932" w:rsidRDefault="0071042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lang w:eastAsia="ru-RU"/>
        </w:rPr>
        <w:t>МИНИСТЕРСТВО ОБРАЗОВАНИЯ И НАУКИ АЛТАЙСКОГО КРАЯ</w:t>
      </w:r>
    </w:p>
    <w:p w14:paraId="133706BD" w14:textId="77777777" w:rsidR="00C93932" w:rsidRDefault="00C939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410A42E6" w14:textId="77777777" w:rsidR="00C93932" w:rsidRDefault="007104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Краевое государственное бюджетное профессиональное</w:t>
      </w:r>
      <w:r>
        <w:rPr>
          <w:rFonts w:ascii="Times New Roman" w:eastAsia="Times New Roman" w:hAnsi="Times New Roman" w:cs="Times New Roman"/>
          <w:sz w:val="28"/>
          <w:lang w:eastAsia="ru-RU"/>
        </w:rPr>
        <w:br/>
        <w:t xml:space="preserve">образовательное учреждение </w:t>
      </w:r>
      <w:r>
        <w:rPr>
          <w:rFonts w:ascii="Times New Roman" w:eastAsia="Times New Roman" w:hAnsi="Times New Roman" w:cs="Times New Roman"/>
          <w:sz w:val="28"/>
          <w:lang w:eastAsia="ru-RU"/>
        </w:rPr>
        <w:br/>
        <w:t>«АЛТАЙСКИЙ АРХИТЕКТУРНО-СТРОИТЕЛЬНЫЙ КОЛЛЕДЖ»</w:t>
      </w:r>
      <w:r>
        <w:rPr>
          <w:rFonts w:ascii="Times New Roman" w:eastAsia="Times New Roman" w:hAnsi="Times New Roman" w:cs="Times New Roman"/>
          <w:sz w:val="28"/>
          <w:lang w:eastAsia="ru-RU"/>
        </w:rPr>
        <w:br/>
      </w:r>
    </w:p>
    <w:p w14:paraId="41B53AE9" w14:textId="77777777" w:rsidR="00C93932" w:rsidRDefault="00C939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60A1CFD0" w14:textId="20B8C08C" w:rsidR="00C93932" w:rsidRDefault="00C93932">
      <w:pPr>
        <w:spacing w:before="1440"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bookmarkStart w:id="0" w:name="_Hlk83207630"/>
      <w:bookmarkEnd w:id="0"/>
    </w:p>
    <w:p w14:paraId="3AAE503B" w14:textId="5E03FC33" w:rsidR="00C93932" w:rsidRDefault="00710423">
      <w:pPr>
        <w:spacing w:before="1440"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Специальность 09.02.03</w:t>
      </w:r>
    </w:p>
    <w:p w14:paraId="4C48AFF7" w14:textId="77777777" w:rsidR="00C93932" w:rsidRDefault="007104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«Программирование в компьютерных системах»</w:t>
      </w:r>
    </w:p>
    <w:p w14:paraId="1B9369FA" w14:textId="77777777" w:rsidR="00C93932" w:rsidRDefault="00C939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01556E19" w14:textId="77777777" w:rsidR="00C93932" w:rsidRPr="00F40907" w:rsidRDefault="007104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4090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ОТЧЁТ </w:t>
      </w:r>
    </w:p>
    <w:p w14:paraId="6185D57E" w14:textId="77777777" w:rsidR="00EE1B0B" w:rsidRPr="00EE1B0B" w:rsidRDefault="007104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</w:pPr>
      <w:r w:rsidRPr="00EE1B0B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о выполнении практических работ по дисципл</w:t>
      </w:r>
      <w:r w:rsidR="00F40907" w:rsidRPr="00EE1B0B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 xml:space="preserve">ине </w:t>
      </w:r>
      <w:r w:rsidR="00F40907" w:rsidRPr="00EE1B0B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br/>
        <w:t>ОП</w:t>
      </w:r>
      <w:r w:rsidR="00234E8A" w:rsidRPr="00EE1B0B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.</w:t>
      </w:r>
      <w:r w:rsidR="00900BCC" w:rsidRPr="00EE1B0B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 xml:space="preserve"> </w:t>
      </w:r>
      <w:r w:rsidR="00EE1B0B" w:rsidRPr="00EE1B0B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11 «Программное обеспечение</w:t>
      </w:r>
    </w:p>
    <w:p w14:paraId="456D5321" w14:textId="65DFECDF" w:rsidR="00C93932" w:rsidRPr="00F40907" w:rsidRDefault="00EE1B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E1B0B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ru-RU"/>
        </w:rPr>
        <w:t>компьютерных сетей»</w:t>
      </w:r>
      <w:r w:rsidR="00710423" w:rsidRPr="00F4090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</w:p>
    <w:p w14:paraId="0E1AEC9D" w14:textId="77777777" w:rsidR="00C93932" w:rsidRDefault="00C939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39F3F6E3" w14:textId="77777777" w:rsidR="00C93932" w:rsidRDefault="00C939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F53309D" w14:textId="77777777" w:rsidR="00C93932" w:rsidRDefault="00C939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157CE22F" w14:textId="77777777" w:rsidR="00C93932" w:rsidRDefault="00C939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72FDF52B" w14:textId="39B86256" w:rsidR="00C93932" w:rsidRDefault="00C93932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lang w:eastAsia="ru-RU"/>
        </w:rPr>
      </w:pPr>
    </w:p>
    <w:p w14:paraId="13B3797F" w14:textId="77777777" w:rsidR="00C93932" w:rsidRDefault="00C93932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lang w:eastAsia="ru-RU"/>
        </w:rPr>
      </w:pPr>
    </w:p>
    <w:p w14:paraId="6A674BCF" w14:textId="2047C017" w:rsidR="00C93932" w:rsidRDefault="00C93932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lang w:eastAsia="ru-RU"/>
        </w:rPr>
      </w:pPr>
    </w:p>
    <w:p w14:paraId="17D433C5" w14:textId="77777777" w:rsidR="00C93932" w:rsidRDefault="00C93932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lang w:eastAsia="ru-RU"/>
        </w:rPr>
      </w:pPr>
    </w:p>
    <w:p w14:paraId="42D2D1CD" w14:textId="77777777" w:rsidR="00C93932" w:rsidRDefault="00710423" w:rsidP="004E3B2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br/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4E3B2C"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>_________/</w:t>
      </w:r>
      <w:r w:rsidR="00272B2A">
        <w:rPr>
          <w:rFonts w:ascii="Times New Roman" w:eastAsia="Times New Roman" w:hAnsi="Times New Roman" w:cs="Times New Roman"/>
          <w:sz w:val="28"/>
          <w:lang w:eastAsia="ru-RU"/>
        </w:rPr>
        <w:t>Кузнецова М.Е.</w:t>
      </w:r>
      <w:r>
        <w:rPr>
          <w:rFonts w:ascii="Times New Roman" w:eastAsia="Times New Roman" w:hAnsi="Times New Roman" w:cs="Times New Roman"/>
          <w:sz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</w:p>
    <w:p w14:paraId="2CC77905" w14:textId="77777777" w:rsidR="00C93932" w:rsidRDefault="00C93932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lang w:eastAsia="ru-RU"/>
        </w:rPr>
      </w:pPr>
    </w:p>
    <w:p w14:paraId="7B7A7C98" w14:textId="77777777" w:rsidR="00C93932" w:rsidRDefault="00710423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Выполнил:</w:t>
      </w:r>
    </w:p>
    <w:p w14:paraId="250AD3DF" w14:textId="57F702DA" w:rsidR="00C93932" w:rsidRPr="00EE1B0B" w:rsidRDefault="0071042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Студент гр. </w:t>
      </w:r>
      <w:r w:rsidRPr="00EE1B0B">
        <w:rPr>
          <w:rFonts w:ascii="Times New Roman" w:eastAsia="Times New Roman" w:hAnsi="Times New Roman" w:cs="Times New Roman"/>
          <w:sz w:val="28"/>
          <w:lang w:eastAsia="ru-RU"/>
        </w:rPr>
        <w:t>ПКС-</w:t>
      </w:r>
      <w:r w:rsidR="00EE1B0B" w:rsidRPr="00EE1B0B">
        <w:rPr>
          <w:rFonts w:ascii="Times New Roman" w:eastAsia="Times New Roman" w:hAnsi="Times New Roman" w:cs="Times New Roman"/>
          <w:sz w:val="28"/>
          <w:lang w:eastAsia="ru-RU"/>
        </w:rPr>
        <w:t>81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4E3B2C"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>_________</w:t>
      </w:r>
      <w:r w:rsidRPr="00EE1B0B">
        <w:rPr>
          <w:rFonts w:ascii="Times New Roman" w:eastAsia="Times New Roman" w:hAnsi="Times New Roman" w:cs="Times New Roman"/>
          <w:sz w:val="28"/>
          <w:lang w:eastAsia="ru-RU"/>
        </w:rPr>
        <w:t>/</w:t>
      </w:r>
      <w:r w:rsidR="003632C4">
        <w:rPr>
          <w:rFonts w:ascii="Times New Roman" w:eastAsia="Times New Roman" w:hAnsi="Times New Roman" w:cs="Times New Roman"/>
          <w:sz w:val="28"/>
          <w:lang w:eastAsia="ru-RU"/>
        </w:rPr>
        <w:t>Гришин А.А.</w:t>
      </w:r>
      <w:r w:rsidR="00EE1B0B" w:rsidRPr="00EE1B0B">
        <w:rPr>
          <w:rFonts w:ascii="Times New Roman" w:eastAsia="Times New Roman" w:hAnsi="Times New Roman" w:cs="Times New Roman"/>
          <w:sz w:val="28"/>
          <w:lang w:eastAsia="ru-RU"/>
        </w:rPr>
        <w:t>/</w:t>
      </w:r>
    </w:p>
    <w:p w14:paraId="2B6EE735" w14:textId="77777777" w:rsidR="00C93932" w:rsidRDefault="00710423">
      <w:pPr>
        <w:tabs>
          <w:tab w:val="left" w:pos="6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lang w:eastAsia="ru-RU"/>
        </w:rPr>
        <w:br/>
      </w:r>
    </w:p>
    <w:p w14:paraId="58A8A3E2" w14:textId="77777777" w:rsidR="00C93932" w:rsidRDefault="00C93932">
      <w:pPr>
        <w:tabs>
          <w:tab w:val="left" w:pos="6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8A407D1" w14:textId="05C5A721" w:rsidR="004E3B2C" w:rsidRPr="00C3123D" w:rsidRDefault="00900BCC">
      <w:pPr>
        <w:tabs>
          <w:tab w:val="left" w:pos="6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  <w:sectPr w:rsidR="004E3B2C" w:rsidRPr="00C3123D" w:rsidSect="00C93932">
          <w:footerReference w:type="default" r:id="rId8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60" w:charSpace="4096"/>
        </w:sectPr>
      </w:pPr>
      <w:r>
        <w:rPr>
          <w:rFonts w:ascii="Times New Roman" w:eastAsia="Times New Roman" w:hAnsi="Times New Roman" w:cs="Times New Roman"/>
          <w:sz w:val="28"/>
          <w:lang w:eastAsia="ru-RU"/>
        </w:rPr>
        <w:t>Барнаул</w:t>
      </w:r>
      <w:r w:rsidRPr="00EE1B0B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 </w:t>
      </w:r>
      <w:r w:rsidRPr="00EE1B0B">
        <w:rPr>
          <w:rFonts w:ascii="Times New Roman" w:eastAsia="Times New Roman" w:hAnsi="Times New Roman" w:cs="Times New Roman"/>
          <w:bCs/>
          <w:color w:val="auto"/>
          <w:sz w:val="28"/>
          <w:lang w:eastAsia="ru-RU"/>
        </w:rPr>
        <w:t>202</w:t>
      </w:r>
      <w:r w:rsidR="00EE1B0B" w:rsidRPr="00EE1B0B">
        <w:rPr>
          <w:rFonts w:ascii="Times New Roman" w:eastAsia="Times New Roman" w:hAnsi="Times New Roman" w:cs="Times New Roman"/>
          <w:bCs/>
          <w:color w:val="auto"/>
          <w:sz w:val="28"/>
          <w:lang w:eastAsia="ru-RU"/>
        </w:rPr>
        <w:t>1</w:t>
      </w:r>
    </w:p>
    <w:p w14:paraId="27CCBA4A" w14:textId="77777777" w:rsidR="00900BCC" w:rsidRPr="00900BCC" w:rsidRDefault="00900BCC" w:rsidP="00900BC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br w:type="page"/>
      </w:r>
      <w:bookmarkStart w:id="1" w:name="_Toc30598367"/>
      <w:bookmarkStart w:id="2" w:name="_Toc30602826"/>
      <w:bookmarkStart w:id="3" w:name="_Toc31034071"/>
      <w:bookmarkStart w:id="4" w:name="_Toc31646988"/>
      <w:bookmarkStart w:id="5" w:name="_Toc31647032"/>
      <w:bookmarkStart w:id="6" w:name="_Toc34206283"/>
      <w:bookmarkStart w:id="7" w:name="_Toc34421052"/>
      <w:bookmarkStart w:id="8" w:name="_Toc38580364"/>
      <w:bookmarkStart w:id="9" w:name="_Toc82023921"/>
      <w:r w:rsidRPr="0074661F">
        <w:rPr>
          <w:rFonts w:ascii="Times New Roman" w:hAnsi="Times New Roman" w:cs="Times New Roman"/>
          <w:color w:val="auto"/>
        </w:rP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sdt>
      <w:sdtPr>
        <w:rPr>
          <w:b/>
          <w:bCs/>
        </w:rPr>
        <w:id w:val="-4922567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</w:rPr>
      </w:sdtEndPr>
      <w:sdtContent>
        <w:p w14:paraId="741368CB" w14:textId="33FD500B" w:rsidR="00272B2A" w:rsidRPr="00272B2A" w:rsidRDefault="00900BCC" w:rsidP="00272B2A">
          <w:pPr>
            <w:pStyle w:val="17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r w:rsidRPr="00C31094">
            <w:rPr>
              <w:rFonts w:ascii="Times New Roman" w:eastAsiaTheme="majorEastAsia" w:hAnsi="Times New Roman" w:cs="Times New Roman"/>
              <w:color w:val="365F91" w:themeColor="accent1" w:themeShade="BF"/>
              <w:lang w:eastAsia="ru-RU"/>
            </w:rPr>
            <w:fldChar w:fldCharType="begin"/>
          </w:r>
          <w:r w:rsidRPr="00C31094">
            <w:rPr>
              <w:rFonts w:ascii="Times New Roman" w:hAnsi="Times New Roman" w:cs="Times New Roman"/>
            </w:rPr>
            <w:instrText xml:space="preserve"> TOC \o "1-3" \h \z \u </w:instrText>
          </w:r>
          <w:r w:rsidRPr="00C31094">
            <w:rPr>
              <w:rFonts w:ascii="Times New Roman" w:eastAsiaTheme="majorEastAsia" w:hAnsi="Times New Roman" w:cs="Times New Roman"/>
              <w:color w:val="365F91" w:themeColor="accent1" w:themeShade="BF"/>
              <w:lang w:eastAsia="ru-RU"/>
            </w:rPr>
            <w:fldChar w:fldCharType="separate"/>
          </w:r>
          <w:hyperlink w:anchor="_Toc82023922" w:history="1">
            <w:r w:rsidR="00272B2A" w:rsidRPr="00272B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_Toc82023922 \h </w:instrText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3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831A1" w14:textId="7E6E9BA1" w:rsidR="00272B2A" w:rsidRPr="00272B2A" w:rsidRDefault="0034106A" w:rsidP="00272B2A">
          <w:pPr>
            <w:pStyle w:val="17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82023923" w:history="1">
            <w:r w:rsidR="00272B2A" w:rsidRPr="00272B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РАЗРАБОТКА ПРАКТИЧЕСКОГО ЗАДАНИЯ</w:t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_Toc82023923 \h </w:instrText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3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4A6F4" w14:textId="4571576B" w:rsidR="00272B2A" w:rsidRPr="00272B2A" w:rsidRDefault="0034106A" w:rsidP="00272B2A">
          <w:pPr>
            <w:pStyle w:val="17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82023924" w:history="1">
            <w:r w:rsidR="00272B2A" w:rsidRPr="00272B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КОНТРОЛЬНЫЕ ВОПРОСЫ</w:t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_Toc82023924 \h </w:instrText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3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5EB0E" w14:textId="03AFF3B4" w:rsidR="00272B2A" w:rsidRPr="00272B2A" w:rsidRDefault="0034106A" w:rsidP="00272B2A">
          <w:pPr>
            <w:pStyle w:val="17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82023925" w:history="1">
            <w:r w:rsidR="00272B2A" w:rsidRPr="00272B2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_Toc82023925 \h </w:instrText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3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72B2A" w:rsidRPr="00272B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76136" w14:textId="1ACCFC4F" w:rsidR="00900BCC" w:rsidRPr="00FA30E5" w:rsidRDefault="00900BCC" w:rsidP="00C31094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310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F92864" w14:textId="0E5FBE62" w:rsidR="00900BCC" w:rsidRDefault="00900BCC" w:rsidP="00900BCC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br w:type="page"/>
      </w:r>
    </w:p>
    <w:p w14:paraId="348F3AA7" w14:textId="77777777" w:rsidR="00900BCC" w:rsidRPr="00546FDD" w:rsidRDefault="00900BCC" w:rsidP="00546FD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0" w:name="_Toc82023922"/>
      <w:r w:rsidRPr="00900BCC">
        <w:rPr>
          <w:rFonts w:ascii="Times New Roman" w:hAnsi="Times New Roman" w:cs="Times New Roman"/>
          <w:color w:val="auto"/>
        </w:rPr>
        <w:t>ВВЕДЕНИЕ</w:t>
      </w:r>
      <w:bookmarkEnd w:id="10"/>
    </w:p>
    <w:p w14:paraId="2030EE24" w14:textId="77777777" w:rsidR="002A76CC" w:rsidRPr="002A76CC" w:rsidRDefault="002A76CC" w:rsidP="002A7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6CC">
        <w:rPr>
          <w:rFonts w:ascii="Times New Roman" w:hAnsi="Times New Roman" w:cs="Times New Roman"/>
          <w:b/>
          <w:bCs/>
          <w:sz w:val="28"/>
          <w:szCs w:val="24"/>
        </w:rPr>
        <w:t>Цель работы:</w:t>
      </w:r>
      <w:r w:rsidRPr="002A76CC">
        <w:rPr>
          <w:rFonts w:ascii="Times New Roman" w:hAnsi="Times New Roman" w:cs="Times New Roman"/>
          <w:bCs/>
          <w:sz w:val="28"/>
          <w:szCs w:val="24"/>
        </w:rPr>
        <w:t> ознакомиться с основными средствами создания приложений.</w:t>
      </w:r>
    </w:p>
    <w:p w14:paraId="102CAFD4" w14:textId="77777777" w:rsidR="002A76CC" w:rsidRPr="002A76CC" w:rsidRDefault="002A76CC" w:rsidP="002A76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76CC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1D620157" w14:textId="77777777" w:rsidR="002A76CC" w:rsidRPr="002A76CC" w:rsidRDefault="002A76CC" w:rsidP="002A76CC">
      <w:pPr>
        <w:numPr>
          <w:ilvl w:val="0"/>
          <w:numId w:val="33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6CC">
        <w:rPr>
          <w:rFonts w:ascii="Times New Roman" w:hAnsi="Times New Roman" w:cs="Times New Roman"/>
          <w:sz w:val="28"/>
          <w:szCs w:val="28"/>
        </w:rPr>
        <w:t>Изучить понятия «Средства создания приложений».</w:t>
      </w:r>
    </w:p>
    <w:p w14:paraId="53DA33F8" w14:textId="77777777" w:rsidR="002A76CC" w:rsidRPr="002A76CC" w:rsidRDefault="002A76CC" w:rsidP="002A76CC">
      <w:pPr>
        <w:numPr>
          <w:ilvl w:val="0"/>
          <w:numId w:val="33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6CC">
        <w:rPr>
          <w:rFonts w:ascii="Times New Roman" w:hAnsi="Times New Roman" w:cs="Times New Roman"/>
          <w:sz w:val="28"/>
          <w:szCs w:val="28"/>
        </w:rPr>
        <w:t>Научиться применять способы создания приложения.</w:t>
      </w:r>
    </w:p>
    <w:p w14:paraId="198DB170" w14:textId="77777777" w:rsidR="00620AA9" w:rsidRPr="00BC278A" w:rsidRDefault="00620AA9" w:rsidP="00CC2414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BDCD5C0" w14:textId="77777777" w:rsidR="00546FDD" w:rsidRPr="00BC278A" w:rsidRDefault="00BA4E5D" w:rsidP="00620A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C278A">
        <w:rPr>
          <w:rFonts w:ascii="Times New Roman" w:hAnsi="Times New Roman" w:cs="Times New Roman"/>
          <w:sz w:val="28"/>
        </w:rPr>
        <w:br w:type="page"/>
      </w:r>
    </w:p>
    <w:p w14:paraId="12010C35" w14:textId="1DE125B8" w:rsidR="00534754" w:rsidRPr="00BC278A" w:rsidRDefault="00534754" w:rsidP="00784F21">
      <w:pPr>
        <w:pStyle w:val="1"/>
        <w:spacing w:before="0" w:line="360" w:lineRule="auto"/>
        <w:jc w:val="center"/>
        <w:rPr>
          <w:rFonts w:ascii="Times New Roman" w:eastAsiaTheme="minorEastAsia" w:hAnsi="Times New Roman" w:cs="Times New Roman"/>
          <w:color w:val="auto"/>
        </w:rPr>
      </w:pPr>
      <w:bookmarkStart w:id="11" w:name="_Toc82023923"/>
      <w:r w:rsidRPr="00BC278A">
        <w:rPr>
          <w:rFonts w:ascii="Times New Roman" w:eastAsiaTheme="minorEastAsia" w:hAnsi="Times New Roman" w:cs="Times New Roman"/>
          <w:color w:val="auto"/>
        </w:rPr>
        <w:t>Р</w:t>
      </w:r>
      <w:r w:rsidR="006A4D61" w:rsidRPr="00BC278A">
        <w:rPr>
          <w:rFonts w:ascii="Times New Roman" w:eastAsiaTheme="minorEastAsia" w:hAnsi="Times New Roman" w:cs="Times New Roman"/>
          <w:color w:val="auto"/>
        </w:rPr>
        <w:t>АЗРАБОТКА ПРАКТИЧЕСКОГО ЗАДАНИЯ</w:t>
      </w:r>
      <w:bookmarkEnd w:id="11"/>
    </w:p>
    <w:p w14:paraId="596CA375" w14:textId="3060A1B1" w:rsidR="002A76CC" w:rsidRPr="002A76CC" w:rsidRDefault="0057017A" w:rsidP="002A76CC">
      <w:pPr>
        <w:spacing w:after="0" w:line="360" w:lineRule="auto"/>
        <w:jc w:val="center"/>
        <w:rPr>
          <w:rStyle w:val="af2"/>
          <w:rFonts w:ascii="Times New Roman" w:hAnsi="Times New Roman" w:cs="Times New Roman"/>
          <w:bCs/>
          <w:i w:val="0"/>
          <w:iCs w:val="0"/>
          <w:sz w:val="28"/>
          <w:szCs w:val="28"/>
        </w:rPr>
      </w:pPr>
      <w:r w:rsidRPr="002A76CC">
        <w:rPr>
          <w:rStyle w:val="af2"/>
          <w:rFonts w:ascii="Times New Roman" w:hAnsi="Times New Roman" w:cs="Times New Roman"/>
          <w:bCs/>
          <w:i w:val="0"/>
          <w:iCs w:val="0"/>
          <w:sz w:val="28"/>
          <w:szCs w:val="28"/>
        </w:rPr>
        <w:t>Практическая работа №</w:t>
      </w:r>
      <w:r w:rsidR="002A76CC" w:rsidRPr="002A76CC">
        <w:rPr>
          <w:rStyle w:val="af2"/>
          <w:rFonts w:ascii="Times New Roman" w:hAnsi="Times New Roman" w:cs="Times New Roman"/>
          <w:bCs/>
          <w:i w:val="0"/>
          <w:iCs w:val="0"/>
          <w:sz w:val="28"/>
          <w:szCs w:val="28"/>
        </w:rPr>
        <w:t>13,14</w:t>
      </w:r>
      <w:r w:rsidRPr="002A76CC">
        <w:rPr>
          <w:rStyle w:val="af2"/>
          <w:rFonts w:ascii="Times New Roman" w:hAnsi="Times New Roman" w:cs="Times New Roman"/>
          <w:bCs/>
          <w:i w:val="0"/>
          <w:iCs w:val="0"/>
          <w:sz w:val="28"/>
          <w:szCs w:val="28"/>
        </w:rPr>
        <w:t xml:space="preserve"> «</w:t>
      </w:r>
      <w:r w:rsidR="002A76CC" w:rsidRPr="002A76CC">
        <w:rPr>
          <w:rFonts w:ascii="Times New Roman" w:hAnsi="Times New Roman" w:cs="Times New Roman"/>
          <w:bCs/>
          <w:sz w:val="28"/>
          <w:szCs w:val="28"/>
        </w:rPr>
        <w:t>Средства создания приложений</w:t>
      </w:r>
      <w:r w:rsidRPr="002A76CC">
        <w:rPr>
          <w:rStyle w:val="af2"/>
          <w:rFonts w:ascii="Times New Roman" w:hAnsi="Times New Roman" w:cs="Times New Roman"/>
          <w:bCs/>
          <w:i w:val="0"/>
          <w:iCs w:val="0"/>
          <w:sz w:val="28"/>
          <w:szCs w:val="28"/>
        </w:rPr>
        <w:t>»</w:t>
      </w:r>
    </w:p>
    <w:p w14:paraId="75BA345E" w14:textId="3D316643" w:rsidR="002A76CC" w:rsidRPr="006146C8" w:rsidRDefault="002A76CC" w:rsidP="002A76CC">
      <w:pPr>
        <w:numPr>
          <w:ilvl w:val="0"/>
          <w:numId w:val="34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A76CC">
        <w:rPr>
          <w:rFonts w:ascii="Times New Roman" w:hAnsi="Times New Roman" w:cs="Times New Roman"/>
          <w:bCs/>
          <w:sz w:val="28"/>
          <w:szCs w:val="28"/>
        </w:rPr>
        <w:t>Изучить теоретический материал и законспектировать его.</w:t>
      </w:r>
    </w:p>
    <w:p w14:paraId="2B2CF314" w14:textId="11D9E2FD" w:rsidR="006146C8" w:rsidRPr="002A76CC" w:rsidRDefault="006146C8" w:rsidP="006146C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Весь теоретический материал данной практической работы был изучен и законспектирован в рабочую тетрадь.</w:t>
      </w:r>
    </w:p>
    <w:p w14:paraId="0377F9E8" w14:textId="135F61FD" w:rsidR="002A76CC" w:rsidRPr="006146C8" w:rsidRDefault="002A76CC" w:rsidP="002A76CC">
      <w:pPr>
        <w:numPr>
          <w:ilvl w:val="0"/>
          <w:numId w:val="34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6CC">
        <w:rPr>
          <w:rFonts w:ascii="Times New Roman" w:hAnsi="Times New Roman" w:cs="Times New Roman"/>
          <w:bCs/>
          <w:sz w:val="28"/>
          <w:szCs w:val="28"/>
        </w:rPr>
        <w:t xml:space="preserve">Подробно </w:t>
      </w:r>
      <w:r w:rsidR="006146C8" w:rsidRPr="002A76CC">
        <w:rPr>
          <w:rFonts w:ascii="Times New Roman" w:hAnsi="Times New Roman" w:cs="Times New Roman"/>
          <w:bCs/>
          <w:sz w:val="28"/>
          <w:szCs w:val="28"/>
        </w:rPr>
        <w:t>охарактеризовать работу</w:t>
      </w:r>
      <w:r w:rsidRPr="002A76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A76CC">
        <w:rPr>
          <w:rFonts w:ascii="Times New Roman" w:hAnsi="Times New Roman" w:cs="Times New Roman"/>
          <w:bCs/>
          <w:iCs/>
          <w:sz w:val="28"/>
          <w:szCs w:val="28"/>
        </w:rPr>
        <w:t>CSS.</w:t>
      </w:r>
    </w:p>
    <w:p w14:paraId="2EF82A59" w14:textId="77777777" w:rsidR="006146C8" w:rsidRPr="006146C8" w:rsidRDefault="006146C8" w:rsidP="006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sz w:val="28"/>
          <w:szCs w:val="28"/>
        </w:rPr>
        <w:t>Назначение CSS – отделять то, что задает внешний вид страницы, от ее содержания. Если документ создан только с использованием HTML, то в нем определяется не только каждый элемент, но и способ его отображения (цвет, шрифт, положение блока и т. д.). Если же подключены каскадные таблицы стилей, то HTML описывает только очередность объектов. А за все их свойства отвечает CSS. В HTML достаточно прописывать класс, не перечисляя все стили каждый раз.</w:t>
      </w:r>
    </w:p>
    <w:p w14:paraId="017D77CB" w14:textId="77777777" w:rsidR="006146C8" w:rsidRPr="006146C8" w:rsidRDefault="006146C8" w:rsidP="006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sz w:val="28"/>
          <w:szCs w:val="28"/>
        </w:rPr>
        <w:t>Такая технология:</w:t>
      </w:r>
    </w:p>
    <w:p w14:paraId="456969F5" w14:textId="77777777" w:rsidR="006146C8" w:rsidRPr="006146C8" w:rsidRDefault="006146C8" w:rsidP="006146C8">
      <w:pPr>
        <w:pStyle w:val="aa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sz w:val="28"/>
          <w:szCs w:val="28"/>
        </w:rPr>
        <w:t>обеспечивает относительно простую и быструю разработку, потому что однажды созданное оформление можно применять ко многим страницам;</w:t>
      </w:r>
    </w:p>
    <w:p w14:paraId="7812B338" w14:textId="77777777" w:rsidR="006146C8" w:rsidRPr="006146C8" w:rsidRDefault="006146C8" w:rsidP="006146C8">
      <w:pPr>
        <w:pStyle w:val="aa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sz w:val="28"/>
          <w:szCs w:val="28"/>
        </w:rPr>
        <w:t>повышает гибкость и удобство редактирования – достаточно внести правку в CSS, чтобы оформление изменилось везде;</w:t>
      </w:r>
    </w:p>
    <w:p w14:paraId="00726123" w14:textId="77777777" w:rsidR="006146C8" w:rsidRPr="006146C8" w:rsidRDefault="006146C8" w:rsidP="006146C8">
      <w:pPr>
        <w:pStyle w:val="aa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sz w:val="28"/>
          <w:szCs w:val="28"/>
        </w:rPr>
        <w:t>делает код более простым, снижая повторяемость элементов. Его проще читать программистам и поисковым ботам;</w:t>
      </w:r>
    </w:p>
    <w:p w14:paraId="3F051D82" w14:textId="77777777" w:rsidR="006146C8" w:rsidRPr="006146C8" w:rsidRDefault="006146C8" w:rsidP="006146C8">
      <w:pPr>
        <w:pStyle w:val="aa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sz w:val="28"/>
          <w:szCs w:val="28"/>
        </w:rPr>
        <w:t>ускоряет время загрузки, потому что CSS может кэшироваться при первом открытии, а в последующих считываются только структура и данные;</w:t>
      </w:r>
    </w:p>
    <w:p w14:paraId="4249DAFF" w14:textId="77777777" w:rsidR="006146C8" w:rsidRPr="006146C8" w:rsidRDefault="006146C8" w:rsidP="006146C8">
      <w:pPr>
        <w:pStyle w:val="aa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sz w:val="28"/>
          <w:szCs w:val="28"/>
        </w:rPr>
        <w:t>увеличивает количество визуальных решений для представления содержимого;</w:t>
      </w:r>
    </w:p>
    <w:p w14:paraId="2663349E" w14:textId="77777777" w:rsidR="006146C8" w:rsidRPr="006146C8" w:rsidRDefault="006146C8" w:rsidP="006146C8">
      <w:pPr>
        <w:pStyle w:val="aa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sz w:val="28"/>
          <w:szCs w:val="28"/>
        </w:rPr>
        <w:t>обеспечивает возможность легко применять к одному документу разные стили (например, создавать адаптированную версию для мобильных устройств или специальные стили для слабовидящих).</w:t>
      </w:r>
    </w:p>
    <w:p w14:paraId="46E64BEB" w14:textId="77777777" w:rsidR="006146C8" w:rsidRPr="006146C8" w:rsidRDefault="006146C8" w:rsidP="00614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sz w:val="28"/>
          <w:szCs w:val="28"/>
        </w:rPr>
        <w:t xml:space="preserve">То есть каскадные таблицы служат не только для воплощения дизайна, но и кардинально меняют подход к </w:t>
      </w:r>
      <w:proofErr w:type="spellStart"/>
      <w:r w:rsidRPr="006146C8">
        <w:rPr>
          <w:rFonts w:ascii="Times New Roman" w:hAnsi="Times New Roman" w:cs="Times New Roman"/>
          <w:sz w:val="28"/>
          <w:szCs w:val="28"/>
        </w:rPr>
        <w:t>сайтостроению</w:t>
      </w:r>
      <w:proofErr w:type="spellEnd"/>
      <w:r w:rsidRPr="006146C8">
        <w:rPr>
          <w:rFonts w:ascii="Times New Roman" w:hAnsi="Times New Roman" w:cs="Times New Roman"/>
          <w:sz w:val="28"/>
          <w:szCs w:val="28"/>
        </w:rPr>
        <w:t>, упрощая труд разработчиков и обеспечивая гибкость реализации. Вот для чего нужен CSS.</w:t>
      </w:r>
    </w:p>
    <w:p w14:paraId="4D3EF4FC" w14:textId="77777777" w:rsidR="006146C8" w:rsidRPr="002A76CC" w:rsidRDefault="006146C8" w:rsidP="006146C8">
      <w:p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BAE138" w14:textId="77777777" w:rsidR="002A76CC" w:rsidRPr="002A76CC" w:rsidRDefault="002A76CC" w:rsidP="002A76CC">
      <w:pPr>
        <w:numPr>
          <w:ilvl w:val="0"/>
          <w:numId w:val="34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6CC">
        <w:rPr>
          <w:rFonts w:ascii="Times New Roman" w:hAnsi="Times New Roman" w:cs="Times New Roman"/>
          <w:bCs/>
          <w:sz w:val="28"/>
          <w:szCs w:val="28"/>
        </w:rPr>
        <w:t xml:space="preserve">Создать </w:t>
      </w:r>
      <w:proofErr w:type="spellStart"/>
      <w:r w:rsidRPr="002A76CC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2A76CC">
        <w:rPr>
          <w:rFonts w:ascii="Times New Roman" w:hAnsi="Times New Roman" w:cs="Times New Roman"/>
          <w:bCs/>
          <w:sz w:val="28"/>
          <w:szCs w:val="28"/>
        </w:rPr>
        <w:t xml:space="preserve">-сайта с тремя </w:t>
      </w:r>
      <w:proofErr w:type="spellStart"/>
      <w:r w:rsidRPr="002A76CC">
        <w:rPr>
          <w:rFonts w:ascii="Times New Roman" w:hAnsi="Times New Roman" w:cs="Times New Roman"/>
          <w:bCs/>
          <w:sz w:val="28"/>
          <w:szCs w:val="28"/>
        </w:rPr>
        <w:t>html</w:t>
      </w:r>
      <w:proofErr w:type="spellEnd"/>
      <w:r w:rsidRPr="002A76CC">
        <w:rPr>
          <w:rFonts w:ascii="Times New Roman" w:hAnsi="Times New Roman" w:cs="Times New Roman"/>
          <w:bCs/>
          <w:sz w:val="28"/>
          <w:szCs w:val="28"/>
        </w:rPr>
        <w:t>-страницами, подробно описать процесс создания с приложенными скриншотами.</w:t>
      </w:r>
    </w:p>
    <w:p w14:paraId="185EF411" w14:textId="4846E95F" w:rsidR="002A76CC" w:rsidRPr="002A76CC" w:rsidRDefault="002A76CC" w:rsidP="002A76CC">
      <w:pPr>
        <w:numPr>
          <w:ilvl w:val="0"/>
          <w:numId w:val="3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6CC">
        <w:rPr>
          <w:rFonts w:ascii="Times New Roman" w:hAnsi="Times New Roman" w:cs="Times New Roman"/>
          <w:bCs/>
          <w:sz w:val="28"/>
          <w:szCs w:val="28"/>
        </w:rPr>
        <w:t>Создайте три Web-страницы. Первая страница будет домашней, поэтому переименуйте её в</w:t>
      </w:r>
      <w:r w:rsidR="006146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A76CC">
        <w:rPr>
          <w:rFonts w:ascii="Times New Roman" w:hAnsi="Times New Roman" w:cs="Times New Roman"/>
          <w:bCs/>
          <w:sz w:val="28"/>
          <w:szCs w:val="28"/>
        </w:rPr>
        <w:t>index.html (ещё одно допустимое название – default.html).</w:t>
      </w:r>
    </w:p>
    <w:p w14:paraId="0DC5F809" w14:textId="77777777" w:rsidR="002A76CC" w:rsidRPr="002A76CC" w:rsidRDefault="002A76CC" w:rsidP="002A76CC">
      <w:pPr>
        <w:numPr>
          <w:ilvl w:val="0"/>
          <w:numId w:val="3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6CC">
        <w:rPr>
          <w:rFonts w:ascii="Times New Roman" w:hAnsi="Times New Roman" w:cs="Times New Roman"/>
          <w:bCs/>
          <w:sz w:val="28"/>
          <w:szCs w:val="28"/>
        </w:rPr>
        <w:t xml:space="preserve">Создайте домашнюю страницу, назвав её «Рабочее место Web–мастера». Эта страница обязательно должна содержать ссылки на две другие страницы, посвящённые </w:t>
      </w:r>
      <w:proofErr w:type="spellStart"/>
      <w:r w:rsidRPr="002A76CC">
        <w:rPr>
          <w:rFonts w:ascii="Times New Roman" w:hAnsi="Times New Roman" w:cs="Times New Roman"/>
          <w:bCs/>
          <w:sz w:val="28"/>
          <w:szCs w:val="28"/>
        </w:rPr>
        <w:t>Html</w:t>
      </w:r>
      <w:proofErr w:type="spellEnd"/>
      <w:r w:rsidRPr="002A76CC">
        <w:rPr>
          <w:rFonts w:ascii="Times New Roman" w:hAnsi="Times New Roman" w:cs="Times New Roman"/>
          <w:bCs/>
          <w:sz w:val="28"/>
          <w:szCs w:val="28"/>
        </w:rPr>
        <w:t>-редакторам и графическим редакторам.</w:t>
      </w:r>
    </w:p>
    <w:p w14:paraId="7EC92C29" w14:textId="77777777" w:rsidR="002A76CC" w:rsidRPr="002A76CC" w:rsidRDefault="002A76CC" w:rsidP="002A76CC">
      <w:pPr>
        <w:numPr>
          <w:ilvl w:val="0"/>
          <w:numId w:val="3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6CC">
        <w:rPr>
          <w:rFonts w:ascii="Times New Roman" w:hAnsi="Times New Roman" w:cs="Times New Roman"/>
          <w:bCs/>
          <w:sz w:val="28"/>
          <w:szCs w:val="28"/>
        </w:rPr>
        <w:t xml:space="preserve">Вторая страница посвящена HTML редактору </w:t>
      </w:r>
      <w:proofErr w:type="spellStart"/>
      <w:r w:rsidRPr="002A76CC">
        <w:rPr>
          <w:rFonts w:ascii="Times New Roman" w:hAnsi="Times New Roman" w:cs="Times New Roman"/>
          <w:bCs/>
          <w:sz w:val="28"/>
          <w:szCs w:val="28"/>
        </w:rPr>
        <w:t>Macromedia</w:t>
      </w:r>
      <w:proofErr w:type="spellEnd"/>
      <w:r w:rsidRPr="002A76CC">
        <w:rPr>
          <w:rFonts w:ascii="Times New Roman" w:hAnsi="Times New Roman" w:cs="Times New Roman"/>
          <w:bCs/>
          <w:sz w:val="28"/>
          <w:szCs w:val="28"/>
        </w:rPr>
        <w:t xml:space="preserve"> Home </w:t>
      </w:r>
      <w:proofErr w:type="spellStart"/>
      <w:r w:rsidRPr="002A76CC">
        <w:rPr>
          <w:rFonts w:ascii="Times New Roman" w:hAnsi="Times New Roman" w:cs="Times New Roman"/>
          <w:bCs/>
          <w:sz w:val="28"/>
          <w:szCs w:val="28"/>
        </w:rPr>
        <w:t>Site</w:t>
      </w:r>
      <w:proofErr w:type="spellEnd"/>
      <w:r w:rsidRPr="002A76CC">
        <w:rPr>
          <w:rFonts w:ascii="Times New Roman" w:hAnsi="Times New Roman" w:cs="Times New Roman"/>
          <w:bCs/>
          <w:sz w:val="28"/>
          <w:szCs w:val="28"/>
        </w:rPr>
        <w:t xml:space="preserve"> 5. На этой странице есть следующие ссылки:</w:t>
      </w:r>
    </w:p>
    <w:p w14:paraId="06B01842" w14:textId="77777777" w:rsidR="002A76CC" w:rsidRPr="002A76CC" w:rsidRDefault="002A76CC" w:rsidP="002A76CC">
      <w:pPr>
        <w:numPr>
          <w:ilvl w:val="0"/>
          <w:numId w:val="3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6CC">
        <w:rPr>
          <w:rFonts w:ascii="Times New Roman" w:hAnsi="Times New Roman" w:cs="Times New Roman"/>
          <w:bCs/>
          <w:sz w:val="28"/>
          <w:szCs w:val="28"/>
        </w:rPr>
        <w:t xml:space="preserve">Две ссылки на Интернет-сайты производителей </w:t>
      </w:r>
      <w:proofErr w:type="spellStart"/>
      <w:r w:rsidRPr="002A76CC">
        <w:rPr>
          <w:rFonts w:ascii="Times New Roman" w:hAnsi="Times New Roman" w:cs="Times New Roman"/>
          <w:bCs/>
          <w:sz w:val="28"/>
          <w:szCs w:val="28"/>
        </w:rPr>
        <w:t>Macromedia</w:t>
      </w:r>
      <w:proofErr w:type="spellEnd"/>
      <w:r w:rsidRPr="002A76CC">
        <w:rPr>
          <w:rFonts w:ascii="Times New Roman" w:hAnsi="Times New Roman" w:cs="Times New Roman"/>
          <w:bCs/>
          <w:sz w:val="28"/>
          <w:szCs w:val="28"/>
        </w:rPr>
        <w:t xml:space="preserve"> Home </w:t>
      </w:r>
      <w:proofErr w:type="spellStart"/>
      <w:r w:rsidRPr="002A76CC">
        <w:rPr>
          <w:rFonts w:ascii="Times New Roman" w:hAnsi="Times New Roman" w:cs="Times New Roman"/>
          <w:bCs/>
          <w:sz w:val="28"/>
          <w:szCs w:val="28"/>
        </w:rPr>
        <w:t>Site</w:t>
      </w:r>
      <w:proofErr w:type="spellEnd"/>
      <w:r w:rsidRPr="002A76CC">
        <w:rPr>
          <w:rFonts w:ascii="Times New Roman" w:hAnsi="Times New Roman" w:cs="Times New Roman"/>
          <w:bCs/>
          <w:sz w:val="28"/>
          <w:szCs w:val="28"/>
        </w:rPr>
        <w:t xml:space="preserve"> 5(http://www.macromedia.com/ и http://www.allaire.com).</w:t>
      </w:r>
    </w:p>
    <w:p w14:paraId="2C9F5D17" w14:textId="77777777" w:rsidR="002A76CC" w:rsidRPr="002A76CC" w:rsidRDefault="002A76CC" w:rsidP="002A76CC">
      <w:pPr>
        <w:numPr>
          <w:ilvl w:val="0"/>
          <w:numId w:val="3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6CC">
        <w:rPr>
          <w:rFonts w:ascii="Times New Roman" w:hAnsi="Times New Roman" w:cs="Times New Roman"/>
          <w:bCs/>
          <w:sz w:val="28"/>
          <w:szCs w:val="28"/>
        </w:rPr>
        <w:t xml:space="preserve">Ссылка-рисунок, при нажатии на которую в браузер загружается картинка с изображением интерфейса программы (картинка загружается в отдельном окне: </w:t>
      </w:r>
      <w:proofErr w:type="spellStart"/>
      <w:r w:rsidRPr="002A76CC">
        <w:rPr>
          <w:rFonts w:ascii="Times New Roman" w:hAnsi="Times New Roman" w:cs="Times New Roman"/>
          <w:bCs/>
          <w:sz w:val="28"/>
          <w:szCs w:val="28"/>
        </w:rPr>
        <w:t>target</w:t>
      </w:r>
      <w:proofErr w:type="spellEnd"/>
      <w:r w:rsidRPr="002A76CC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2A76CC">
        <w:rPr>
          <w:rFonts w:ascii="Times New Roman" w:hAnsi="Times New Roman" w:cs="Times New Roman"/>
          <w:bCs/>
          <w:sz w:val="28"/>
          <w:szCs w:val="28"/>
        </w:rPr>
        <w:t>blank</w:t>
      </w:r>
      <w:proofErr w:type="spellEnd"/>
      <w:r w:rsidRPr="002A76CC">
        <w:rPr>
          <w:rFonts w:ascii="Times New Roman" w:hAnsi="Times New Roman" w:cs="Times New Roman"/>
          <w:bCs/>
          <w:sz w:val="28"/>
          <w:szCs w:val="28"/>
        </w:rPr>
        <w:t>").</w:t>
      </w:r>
    </w:p>
    <w:p w14:paraId="78C30F46" w14:textId="77777777" w:rsidR="002A76CC" w:rsidRPr="002A76CC" w:rsidRDefault="002A76CC" w:rsidP="002A76CC">
      <w:pPr>
        <w:numPr>
          <w:ilvl w:val="0"/>
          <w:numId w:val="3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6CC">
        <w:rPr>
          <w:rFonts w:ascii="Times New Roman" w:hAnsi="Times New Roman" w:cs="Times New Roman"/>
          <w:bCs/>
          <w:sz w:val="28"/>
          <w:szCs w:val="28"/>
        </w:rPr>
        <w:t xml:space="preserve">Ссылка для возвращения на домашнюю страницу. </w:t>
      </w:r>
    </w:p>
    <w:p w14:paraId="6E2DDB0D" w14:textId="77777777" w:rsidR="002A76CC" w:rsidRPr="002A76CC" w:rsidRDefault="002A76CC" w:rsidP="002A76CC">
      <w:pPr>
        <w:numPr>
          <w:ilvl w:val="0"/>
          <w:numId w:val="3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6CC">
        <w:rPr>
          <w:rFonts w:ascii="Times New Roman" w:hAnsi="Times New Roman" w:cs="Times New Roman"/>
          <w:bCs/>
          <w:sz w:val="28"/>
          <w:szCs w:val="28"/>
        </w:rPr>
        <w:t>На третьей странице рассказывается о размещении изображениях на страницах. Третья страница содержит:</w:t>
      </w:r>
    </w:p>
    <w:p w14:paraId="70396DD7" w14:textId="05B616F4" w:rsidR="002A76CC" w:rsidRPr="002A76CC" w:rsidRDefault="002A76CC" w:rsidP="002A76CC">
      <w:pPr>
        <w:numPr>
          <w:ilvl w:val="0"/>
          <w:numId w:val="3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A76CC">
        <w:rPr>
          <w:rFonts w:ascii="Times New Roman" w:hAnsi="Times New Roman" w:cs="Times New Roman"/>
          <w:bCs/>
          <w:sz w:val="28"/>
          <w:szCs w:val="28"/>
        </w:rPr>
        <w:t>Cсылку</w:t>
      </w:r>
      <w:proofErr w:type="spellEnd"/>
      <w:r w:rsidRPr="002A76CC">
        <w:rPr>
          <w:rFonts w:ascii="Times New Roman" w:hAnsi="Times New Roman" w:cs="Times New Roman"/>
          <w:bCs/>
          <w:sz w:val="28"/>
          <w:szCs w:val="28"/>
        </w:rPr>
        <w:t>-рисунок, при нажатии на которую в браузер загружается картинка с изображением интерфейса программы Adobe Photoshop (картинка загружается в отдельном окне:</w:t>
      </w:r>
      <w:r w:rsidR="0035570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A76CC">
        <w:rPr>
          <w:rFonts w:ascii="Times New Roman" w:hAnsi="Times New Roman" w:cs="Times New Roman"/>
          <w:bCs/>
          <w:sz w:val="28"/>
          <w:szCs w:val="28"/>
        </w:rPr>
        <w:t>target</w:t>
      </w:r>
      <w:proofErr w:type="spellEnd"/>
      <w:r w:rsidRPr="002A76CC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2A76CC">
        <w:rPr>
          <w:rFonts w:ascii="Times New Roman" w:hAnsi="Times New Roman" w:cs="Times New Roman"/>
          <w:bCs/>
          <w:sz w:val="28"/>
          <w:szCs w:val="28"/>
        </w:rPr>
        <w:t>blank</w:t>
      </w:r>
      <w:proofErr w:type="spellEnd"/>
      <w:r w:rsidRPr="002A76CC">
        <w:rPr>
          <w:rFonts w:ascii="Times New Roman" w:hAnsi="Times New Roman" w:cs="Times New Roman"/>
          <w:bCs/>
          <w:sz w:val="28"/>
          <w:szCs w:val="28"/>
        </w:rPr>
        <w:t>")</w:t>
      </w:r>
    </w:p>
    <w:p w14:paraId="6637D580" w14:textId="27788807" w:rsidR="002A76CC" w:rsidRPr="002A76CC" w:rsidRDefault="002A76CC" w:rsidP="002A76CC">
      <w:pPr>
        <w:numPr>
          <w:ilvl w:val="0"/>
          <w:numId w:val="3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A76CC">
        <w:rPr>
          <w:rFonts w:ascii="Times New Roman" w:hAnsi="Times New Roman" w:cs="Times New Roman"/>
          <w:bCs/>
          <w:sz w:val="28"/>
          <w:szCs w:val="28"/>
        </w:rPr>
        <w:t>Cсылку</w:t>
      </w:r>
      <w:proofErr w:type="spellEnd"/>
      <w:r w:rsidRPr="002A76CC">
        <w:rPr>
          <w:rFonts w:ascii="Times New Roman" w:hAnsi="Times New Roman" w:cs="Times New Roman"/>
          <w:bCs/>
          <w:sz w:val="28"/>
          <w:szCs w:val="28"/>
        </w:rPr>
        <w:t xml:space="preserve"> на домашнюю страницу. </w:t>
      </w:r>
    </w:p>
    <w:p w14:paraId="07068E35" w14:textId="3B1C4EC3" w:rsidR="002A76CC" w:rsidRDefault="002A76CC" w:rsidP="002A76CC">
      <w:pPr>
        <w:numPr>
          <w:ilvl w:val="0"/>
          <w:numId w:val="35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6CC">
        <w:rPr>
          <w:rFonts w:ascii="Times New Roman" w:hAnsi="Times New Roman" w:cs="Times New Roman"/>
          <w:bCs/>
          <w:sz w:val="28"/>
          <w:szCs w:val="28"/>
        </w:rPr>
        <w:t>Образец сайта содержит 3 страницы:</w:t>
      </w:r>
    </w:p>
    <w:p w14:paraId="4806557F" w14:textId="360ACDFE" w:rsidR="002A76CC" w:rsidRDefault="002A76CC" w:rsidP="002A76C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78D4F7B" w14:textId="632F0317" w:rsidR="002A76CC" w:rsidRDefault="002A76CC" w:rsidP="002A76C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96684B" w14:textId="2E2BBE0B" w:rsidR="002A76CC" w:rsidRDefault="002A76CC" w:rsidP="002A76C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2679B2" w14:textId="359B4AE2" w:rsidR="002A76CC" w:rsidRDefault="002A76CC" w:rsidP="002A76C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949B71" w14:textId="5D1C01A2" w:rsidR="0035570E" w:rsidRDefault="0035570E" w:rsidP="002A76C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779DEA" w14:textId="05F1C95E" w:rsidR="0035570E" w:rsidRDefault="0035570E" w:rsidP="002A76C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C6C6D5" w14:textId="0FC6AF40" w:rsidR="0035570E" w:rsidRDefault="0035570E" w:rsidP="002A76C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3DE3DE" w14:textId="77777777" w:rsidR="0035570E" w:rsidRPr="002A76CC" w:rsidRDefault="0035570E" w:rsidP="002A76CC">
      <w:p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8A40A7" w14:textId="1023D0C1" w:rsidR="002A76CC" w:rsidRPr="002A76CC" w:rsidRDefault="002A76CC" w:rsidP="002A76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 w:rsidRPr="002A76C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AA6AB6" wp14:editId="037259B8">
                <wp:simplePos x="0" y="0"/>
                <wp:positionH relativeFrom="column">
                  <wp:posOffset>-593752</wp:posOffset>
                </wp:positionH>
                <wp:positionV relativeFrom="paragraph">
                  <wp:posOffset>198917</wp:posOffset>
                </wp:positionV>
                <wp:extent cx="6812280" cy="4192621"/>
                <wp:effectExtent l="0" t="0" r="26670" b="1778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2280" cy="41926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4510C" id="Прямоугольник 1" o:spid="_x0000_s1026" style="position:absolute;margin-left:-46.75pt;margin-top:15.65pt;width:536.4pt;height:33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" filled="f" strokecolor="windowText" strokeweight="1pt">
                <v:path arrowok="t"/>
              </v:rect>
            </w:pict>
          </mc:Fallback>
        </mc:AlternateContent>
      </w:r>
      <w:r w:rsidRPr="002A76CC">
        <w:rPr>
          <w:rFonts w:ascii="Times New Roman" w:hAnsi="Times New Roman" w:cs="Times New Roman"/>
          <w:b/>
          <w:i/>
          <w:sz w:val="28"/>
          <w:szCs w:val="28"/>
          <w:lang w:eastAsia="ru-RU"/>
        </w:rPr>
        <w:t>Страница 1.</w:t>
      </w:r>
    </w:p>
    <w:p w14:paraId="4FDEFF63" w14:textId="253F8025" w:rsidR="002A76CC" w:rsidRDefault="002A76CC" w:rsidP="002A76CC">
      <w:pPr>
        <w:spacing w:after="0" w:line="240" w:lineRule="auto"/>
        <w:jc w:val="center"/>
        <w:textAlignment w:val="bottom"/>
        <w:outlineLvl w:val="0"/>
        <w:rPr>
          <w:rFonts w:cs="Times New Roman"/>
          <w:b/>
          <w:bCs/>
          <w:color w:val="BB0000"/>
          <w:kern w:val="36"/>
          <w:sz w:val="25"/>
          <w:szCs w:val="25"/>
          <w:lang w:eastAsia="ru-RU"/>
        </w:rPr>
      </w:pPr>
      <w:r>
        <w:rPr>
          <w:rFonts w:cs="Times New Roman"/>
          <w:b/>
          <w:bCs/>
          <w:kern w:val="36"/>
          <w:sz w:val="25"/>
          <w:szCs w:val="25"/>
          <w:lang w:eastAsia="ru-RU"/>
        </w:rPr>
        <w:t>Рабочее место Web-мастера</w:t>
      </w:r>
    </w:p>
    <w:p w14:paraId="38F86610" w14:textId="27D16884" w:rsidR="002A76CC" w:rsidRDefault="002A76CC" w:rsidP="002A76CC">
      <w:pPr>
        <w:spacing w:after="0" w:line="240" w:lineRule="auto"/>
        <w:ind w:firstLine="709"/>
        <w:jc w:val="both"/>
        <w:rPr>
          <w:rFonts w:cs="Times New Roman"/>
          <w:color w:val="000000"/>
          <w:kern w:val="2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В настоящее время для разработки и поддержки, как отдельных страниц, так и целых сайтов существует множество профессиональных программ. Речь пойдет только о некоторых из них, а именно о тех, которые на сегодняшний день наиболее часто используются </w:t>
      </w:r>
      <w:r>
        <w:rPr>
          <w:rFonts w:cs="Times New Roman"/>
          <w:b/>
          <w:bCs/>
          <w:color w:val="000000"/>
          <w:sz w:val="24"/>
          <w:szCs w:val="24"/>
          <w:lang w:eastAsia="ru-RU"/>
        </w:rPr>
        <w:t>Web—мастерами</w:t>
      </w:r>
      <w:r>
        <w:rPr>
          <w:rFonts w:cs="Times New Roman"/>
          <w:color w:val="000000"/>
          <w:sz w:val="24"/>
          <w:szCs w:val="24"/>
          <w:lang w:eastAsia="ru-RU"/>
        </w:rPr>
        <w:t>.</w:t>
      </w:r>
    </w:p>
    <w:p w14:paraId="2C703946" w14:textId="77777777" w:rsidR="002A76CC" w:rsidRDefault="002A76CC" w:rsidP="002A76CC">
      <w:pPr>
        <w:spacing w:after="0" w:line="240" w:lineRule="auto"/>
        <w:ind w:firstLine="709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Итак, что же входит в строительный или, точнее, «</w:t>
      </w:r>
      <w:proofErr w:type="spellStart"/>
      <w:r>
        <w:rPr>
          <w:rFonts w:cs="Times New Roman"/>
          <w:i/>
          <w:iCs/>
          <w:color w:val="000000"/>
          <w:sz w:val="24"/>
          <w:szCs w:val="24"/>
          <w:lang w:eastAsia="ru-RU"/>
        </w:rPr>
        <w:t>сайтостроительный</w:t>
      </w:r>
      <w:proofErr w:type="spellEnd"/>
      <w:r>
        <w:rPr>
          <w:rFonts w:cs="Times New Roman"/>
          <w:color w:val="000000"/>
          <w:sz w:val="24"/>
          <w:szCs w:val="24"/>
          <w:lang w:eastAsia="ru-RU"/>
        </w:rPr>
        <w:t>» арсенал </w:t>
      </w:r>
      <w:r>
        <w:rPr>
          <w:rFonts w:cs="Times New Roman"/>
          <w:b/>
          <w:bCs/>
          <w:color w:val="000000"/>
          <w:sz w:val="24"/>
          <w:szCs w:val="24"/>
          <w:lang w:eastAsia="ru-RU"/>
        </w:rPr>
        <w:t>Web-мастера</w:t>
      </w:r>
      <w:r>
        <w:rPr>
          <w:rFonts w:cs="Times New Roman"/>
          <w:color w:val="000000"/>
          <w:sz w:val="24"/>
          <w:szCs w:val="24"/>
          <w:lang w:eastAsia="ru-RU"/>
        </w:rPr>
        <w:t>?</w:t>
      </w:r>
    </w:p>
    <w:p w14:paraId="6851F484" w14:textId="77777777" w:rsidR="002A76CC" w:rsidRDefault="002A76CC" w:rsidP="002A76CC">
      <w:pPr>
        <w:spacing w:after="0" w:line="240" w:lineRule="auto"/>
        <w:ind w:firstLine="709"/>
        <w:jc w:val="both"/>
        <w:textAlignment w:val="bottom"/>
        <w:outlineLvl w:val="1"/>
        <w:rPr>
          <w:rFonts w:cs="Times New Roman"/>
          <w:b/>
          <w:i/>
          <w:color w:val="auto"/>
          <w:sz w:val="24"/>
          <w:szCs w:val="24"/>
          <w:lang w:eastAsia="ru-RU"/>
        </w:rPr>
      </w:pPr>
      <w:r>
        <w:rPr>
          <w:rFonts w:cs="Times New Roman"/>
          <w:b/>
          <w:i/>
          <w:sz w:val="24"/>
          <w:szCs w:val="24"/>
          <w:lang w:eastAsia="ru-RU"/>
        </w:rPr>
        <w:t>Необходимые программы:</w:t>
      </w:r>
    </w:p>
    <w:p w14:paraId="2B1E4DBC" w14:textId="77777777" w:rsidR="002A76CC" w:rsidRDefault="0034106A" w:rsidP="002A76CC">
      <w:pPr>
        <w:numPr>
          <w:ilvl w:val="0"/>
          <w:numId w:val="36"/>
        </w:numPr>
        <w:spacing w:after="0" w:line="240" w:lineRule="auto"/>
        <w:ind w:left="0" w:firstLine="709"/>
        <w:jc w:val="both"/>
        <w:rPr>
          <w:rFonts w:cs="Times New Roman"/>
          <w:sz w:val="24"/>
          <w:szCs w:val="24"/>
          <w:lang w:eastAsia="ru-RU"/>
        </w:rPr>
      </w:pPr>
      <w:hyperlink r:id="rId9" w:history="1">
        <w:proofErr w:type="spellStart"/>
        <w:r w:rsidR="002A76CC">
          <w:rPr>
            <w:rStyle w:val="af0"/>
            <w:rFonts w:cs="Times New Roman"/>
            <w:color w:val="auto"/>
            <w:sz w:val="24"/>
            <w:szCs w:val="24"/>
            <w:lang w:eastAsia="ru-RU"/>
          </w:rPr>
          <w:t>Html</w:t>
        </w:r>
        <w:proofErr w:type="spellEnd"/>
        <w:r w:rsidR="002A76CC">
          <w:rPr>
            <w:rStyle w:val="af0"/>
            <w:rFonts w:cs="Times New Roman"/>
            <w:color w:val="auto"/>
            <w:sz w:val="24"/>
            <w:szCs w:val="24"/>
            <w:lang w:eastAsia="ru-RU"/>
          </w:rPr>
          <w:t>-редактор</w:t>
        </w:r>
      </w:hyperlink>
    </w:p>
    <w:p w14:paraId="449900B6" w14:textId="77777777" w:rsidR="002A76CC" w:rsidRDefault="0034106A" w:rsidP="002A76CC">
      <w:pPr>
        <w:numPr>
          <w:ilvl w:val="0"/>
          <w:numId w:val="36"/>
        </w:numPr>
        <w:spacing w:after="0" w:line="240" w:lineRule="auto"/>
        <w:ind w:left="0" w:firstLine="709"/>
        <w:jc w:val="both"/>
        <w:rPr>
          <w:rFonts w:cs="Times New Roman"/>
          <w:color w:val="000000"/>
          <w:sz w:val="24"/>
          <w:szCs w:val="24"/>
          <w:lang w:eastAsia="ru-RU"/>
        </w:rPr>
      </w:pPr>
      <w:hyperlink r:id="rId10" w:history="1">
        <w:r w:rsidR="002A76CC">
          <w:rPr>
            <w:rStyle w:val="af0"/>
            <w:rFonts w:cs="Times New Roman"/>
            <w:color w:val="auto"/>
            <w:sz w:val="24"/>
            <w:szCs w:val="24"/>
            <w:lang w:eastAsia="ru-RU"/>
          </w:rPr>
          <w:t>Графический редактор</w:t>
        </w:r>
      </w:hyperlink>
    </w:p>
    <w:p w14:paraId="3CBD10AC" w14:textId="77777777" w:rsidR="002A76CC" w:rsidRPr="002A76CC" w:rsidRDefault="002A76CC" w:rsidP="002A76CC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A76C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Браузер(ы)</w:t>
      </w:r>
    </w:p>
    <w:p w14:paraId="3C35660F" w14:textId="77777777" w:rsidR="002A76CC" w:rsidRPr="002A76CC" w:rsidRDefault="002A76CC" w:rsidP="002A76CC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A76C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Web-сервер</w:t>
      </w:r>
    </w:p>
    <w:p w14:paraId="6799238A" w14:textId="77777777" w:rsidR="002A76CC" w:rsidRPr="002A76CC" w:rsidRDefault="002A76CC" w:rsidP="002A76CC">
      <w:pPr>
        <w:spacing w:after="0" w:line="360" w:lineRule="auto"/>
        <w:ind w:firstLine="709"/>
        <w:jc w:val="both"/>
        <w:textAlignment w:val="bottom"/>
        <w:outlineLvl w:val="1"/>
        <w:rPr>
          <w:rFonts w:ascii="Times New Roman" w:hAnsi="Times New Roman" w:cs="Times New Roman"/>
          <w:b/>
          <w:i/>
          <w:color w:val="auto"/>
          <w:sz w:val="28"/>
          <w:szCs w:val="28"/>
          <w:lang w:eastAsia="ru-RU"/>
        </w:rPr>
      </w:pPr>
      <w:r w:rsidRPr="002A76CC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Вспомогательные программы:</w:t>
      </w:r>
    </w:p>
    <w:p w14:paraId="78F55A05" w14:textId="77777777" w:rsidR="002A76CC" w:rsidRPr="002A76CC" w:rsidRDefault="002A76CC" w:rsidP="002A76C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A76C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FTP-клиент</w:t>
      </w:r>
    </w:p>
    <w:p w14:paraId="778B5970" w14:textId="77777777" w:rsidR="002A76CC" w:rsidRPr="002A76CC" w:rsidRDefault="002A76CC" w:rsidP="002A76C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A76C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Программы для просмотра изображений</w:t>
      </w:r>
    </w:p>
    <w:p w14:paraId="37F325FC" w14:textId="77777777" w:rsidR="002A76CC" w:rsidRPr="002A76CC" w:rsidRDefault="002A76CC" w:rsidP="002A76C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A76C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Программы для работы с CSS</w:t>
      </w:r>
    </w:p>
    <w:p w14:paraId="0604F79D" w14:textId="77777777" w:rsidR="002A76CC" w:rsidRPr="002A76CC" w:rsidRDefault="002A76CC" w:rsidP="002A76C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A76C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76C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Notepad</w:t>
      </w:r>
      <w:proofErr w:type="spellEnd"/>
    </w:p>
    <w:p w14:paraId="079BE4F5" w14:textId="77777777" w:rsidR="002A76CC" w:rsidRPr="002A76CC" w:rsidRDefault="002A76CC" w:rsidP="002A76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0"/>
          <w:lang w:eastAsia="ru-RU"/>
        </w:rPr>
      </w:pPr>
    </w:p>
    <w:p w14:paraId="02AB30D9" w14:textId="77777777" w:rsidR="002A76CC" w:rsidRPr="002A76CC" w:rsidRDefault="002A76CC" w:rsidP="002A76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0"/>
          <w:lang w:eastAsia="ru-RU"/>
        </w:rPr>
      </w:pPr>
      <w:r w:rsidRPr="002A76CC">
        <w:rPr>
          <w:rFonts w:ascii="Times New Roman" w:hAnsi="Times New Roman" w:cs="Times New Roman"/>
          <w:b/>
          <w:i/>
          <w:color w:val="000000"/>
          <w:sz w:val="28"/>
          <w:szCs w:val="20"/>
          <w:lang w:eastAsia="ru-RU"/>
        </w:rPr>
        <w:t>Страница 2.</w:t>
      </w:r>
    </w:p>
    <w:p w14:paraId="7C7D9DE4" w14:textId="75359779" w:rsidR="002A76CC" w:rsidRDefault="002A76CC" w:rsidP="002A76CC">
      <w:pPr>
        <w:spacing w:beforeAutospacing="1" w:after="100" w:afterAutospacing="1" w:line="234" w:lineRule="atLeast"/>
        <w:jc w:val="center"/>
        <w:textAlignment w:val="bottom"/>
        <w:outlineLvl w:val="0"/>
        <w:rPr>
          <w:rFonts w:cs="Times New Roman"/>
          <w:b/>
          <w:bCs/>
          <w:color w:val="FF6600"/>
          <w:kern w:val="36"/>
          <w:sz w:val="24"/>
          <w:szCs w:val="24"/>
          <w:lang w:eastAsia="ru-RU"/>
        </w:rPr>
      </w:pPr>
      <w:r>
        <w:rPr>
          <w:rFonts w:cs="Mangal"/>
          <w:noProof/>
          <w:color w:val="auto"/>
          <w:lang w:eastAsia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CC94D8" wp14:editId="07E19C4B">
                <wp:simplePos x="0" y="0"/>
                <wp:positionH relativeFrom="column">
                  <wp:posOffset>-594360</wp:posOffset>
                </wp:positionH>
                <wp:positionV relativeFrom="paragraph">
                  <wp:posOffset>43180</wp:posOffset>
                </wp:positionV>
                <wp:extent cx="6808470" cy="3067050"/>
                <wp:effectExtent l="0" t="0" r="11430" b="1905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8470" cy="3067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33DCC" id="Прямоугольник 4" o:spid="_x0000_s1026" style="position:absolute;margin-left:-46.8pt;margin-top:3.4pt;width:536.1pt;height:24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" filled="f" strokecolor="windowText" strokeweight="1pt">
                <v:path arrowok="t"/>
              </v:rect>
            </w:pict>
          </mc:Fallback>
        </mc:AlternateContent>
      </w:r>
      <w:proofErr w:type="spellStart"/>
      <w:r>
        <w:rPr>
          <w:rFonts w:cs="Times New Roman"/>
          <w:b/>
          <w:bCs/>
          <w:kern w:val="36"/>
          <w:sz w:val="24"/>
          <w:szCs w:val="24"/>
          <w:lang w:eastAsia="ru-RU"/>
        </w:rPr>
        <w:t>Macromedia</w:t>
      </w:r>
      <w:proofErr w:type="spellEnd"/>
      <w:r>
        <w:rPr>
          <w:rFonts w:cs="Times New Roman"/>
          <w:b/>
          <w:bCs/>
          <w:kern w:val="36"/>
          <w:sz w:val="24"/>
          <w:szCs w:val="24"/>
          <w:lang w:eastAsia="ru-RU"/>
        </w:rPr>
        <w:t xml:space="preserve"> Home </w:t>
      </w:r>
      <w:proofErr w:type="spellStart"/>
      <w:r>
        <w:rPr>
          <w:rFonts w:cs="Times New Roman"/>
          <w:b/>
          <w:bCs/>
          <w:kern w:val="36"/>
          <w:sz w:val="24"/>
          <w:szCs w:val="24"/>
          <w:lang w:eastAsia="ru-RU"/>
        </w:rPr>
        <w:t>Site</w:t>
      </w:r>
      <w:proofErr w:type="spellEnd"/>
      <w:r>
        <w:rPr>
          <w:rFonts w:cs="Times New Roman"/>
          <w:b/>
          <w:bCs/>
          <w:kern w:val="36"/>
          <w:sz w:val="24"/>
          <w:szCs w:val="24"/>
          <w:lang w:eastAsia="ru-RU"/>
        </w:rPr>
        <w:t xml:space="preserve"> 5</w:t>
      </w:r>
    </w:p>
    <w:p w14:paraId="7A1F2259" w14:textId="77777777" w:rsidR="002A76CC" w:rsidRDefault="002A76CC" w:rsidP="002A76CC">
      <w:pPr>
        <w:spacing w:after="0" w:line="240" w:lineRule="auto"/>
        <w:ind w:firstLine="709"/>
        <w:jc w:val="both"/>
        <w:rPr>
          <w:rFonts w:cs="Times New Roman"/>
          <w:color w:val="auto"/>
          <w:kern w:val="2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Именно его выбираем в качестве рабочего редактора. Разработчик</w:t>
      </w:r>
      <w:r>
        <w:rPr>
          <w:rFonts w:cs="Times New Roman"/>
          <w:sz w:val="24"/>
          <w:szCs w:val="24"/>
          <w:lang w:val="en-US" w:eastAsia="ru-RU"/>
        </w:rPr>
        <w:t xml:space="preserve"> – </w:t>
      </w:r>
      <w:r>
        <w:rPr>
          <w:rFonts w:cs="Times New Roman"/>
          <w:b/>
          <w:bCs/>
          <w:i/>
          <w:iCs/>
          <w:sz w:val="24"/>
          <w:szCs w:val="24"/>
          <w:lang w:val="en-US" w:eastAsia="ru-RU"/>
        </w:rPr>
        <w:t xml:space="preserve">Macromedia Inc </w:t>
      </w:r>
      <w:r>
        <w:rPr>
          <w:rFonts w:cs="Times New Roman"/>
          <w:sz w:val="24"/>
          <w:szCs w:val="24"/>
          <w:lang w:val="en-US" w:eastAsia="ru-RU"/>
        </w:rPr>
        <w:t>(</w:t>
      </w:r>
      <w:hyperlink r:id="rId11" w:history="1">
        <w:r>
          <w:rPr>
            <w:rStyle w:val="af0"/>
            <w:rFonts w:cs="Times New Roman"/>
            <w:color w:val="auto"/>
            <w:sz w:val="24"/>
            <w:szCs w:val="24"/>
            <w:lang w:val="en-US" w:eastAsia="ru-RU"/>
          </w:rPr>
          <w:t>http://www.macromedia.com/</w:t>
        </w:r>
      </w:hyperlink>
      <w:r>
        <w:rPr>
          <w:rFonts w:cs="Times New Roman"/>
          <w:sz w:val="24"/>
          <w:szCs w:val="24"/>
          <w:lang w:val="en-US" w:eastAsia="ru-RU"/>
        </w:rPr>
        <w:t xml:space="preserve">). </w:t>
      </w:r>
      <w:r>
        <w:rPr>
          <w:rFonts w:cs="Times New Roman"/>
          <w:sz w:val="24"/>
          <w:szCs w:val="24"/>
          <w:lang w:eastAsia="ru-RU"/>
        </w:rPr>
        <w:t>Все предыдущие версии </w:t>
      </w:r>
      <w:r>
        <w:rPr>
          <w:rFonts w:cs="Times New Roman"/>
          <w:b/>
          <w:bCs/>
          <w:sz w:val="24"/>
          <w:szCs w:val="24"/>
          <w:lang w:eastAsia="ru-RU"/>
        </w:rPr>
        <w:t xml:space="preserve">Home </w:t>
      </w:r>
      <w:proofErr w:type="spellStart"/>
      <w:r>
        <w:rPr>
          <w:rFonts w:cs="Times New Roman"/>
          <w:b/>
          <w:bCs/>
          <w:sz w:val="24"/>
          <w:szCs w:val="24"/>
          <w:lang w:eastAsia="ru-RU"/>
        </w:rPr>
        <w:t>Site</w:t>
      </w:r>
      <w:proofErr w:type="spellEnd"/>
      <w:r>
        <w:rPr>
          <w:rFonts w:cs="Times New Roman"/>
          <w:sz w:val="24"/>
          <w:szCs w:val="24"/>
          <w:lang w:eastAsia="ru-RU"/>
        </w:rPr>
        <w:t> разрабатывала компания </w:t>
      </w:r>
      <w:proofErr w:type="spellStart"/>
      <w:r>
        <w:rPr>
          <w:rFonts w:cs="Times New Roman"/>
          <w:b/>
          <w:bCs/>
          <w:i/>
          <w:iCs/>
          <w:sz w:val="24"/>
          <w:szCs w:val="24"/>
          <w:lang w:eastAsia="ru-RU"/>
        </w:rPr>
        <w:t>Allaire</w:t>
      </w:r>
      <w:proofErr w:type="spellEnd"/>
      <w:r>
        <w:rPr>
          <w:rFonts w:cs="Times New Roman"/>
          <w:b/>
          <w:bCs/>
          <w:i/>
          <w:iCs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eastAsia="ru-RU"/>
        </w:rPr>
        <w:t>(</w:t>
      </w:r>
      <w:hyperlink r:id="rId12" w:history="1">
        <w:r>
          <w:rPr>
            <w:rStyle w:val="af0"/>
            <w:rFonts w:cs="Times New Roman"/>
            <w:color w:val="auto"/>
            <w:sz w:val="24"/>
            <w:szCs w:val="24"/>
            <w:lang w:eastAsia="ru-RU"/>
          </w:rPr>
          <w:t>http://www.allaire.com</w:t>
        </w:r>
      </w:hyperlink>
      <w:r>
        <w:rPr>
          <w:rFonts w:cs="Times New Roman"/>
          <w:sz w:val="24"/>
          <w:szCs w:val="24"/>
          <w:lang w:eastAsia="ru-RU"/>
        </w:rPr>
        <w:t>).</w:t>
      </w:r>
    </w:p>
    <w:p w14:paraId="17759E1B" w14:textId="77777777" w:rsidR="002A76CC" w:rsidRDefault="002A76CC" w:rsidP="002A76CC">
      <w:pPr>
        <w:spacing w:after="0" w:line="240" w:lineRule="auto"/>
        <w:ind w:firstLine="709"/>
        <w:jc w:val="both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Напомню, что </w:t>
      </w:r>
      <w:r>
        <w:rPr>
          <w:rFonts w:cs="Times New Roman"/>
          <w:b/>
          <w:bCs/>
          <w:sz w:val="24"/>
          <w:szCs w:val="24"/>
          <w:lang w:eastAsia="ru-RU"/>
        </w:rPr>
        <w:t xml:space="preserve">Home </w:t>
      </w:r>
      <w:proofErr w:type="spellStart"/>
      <w:r>
        <w:rPr>
          <w:rFonts w:cs="Times New Roman"/>
          <w:b/>
          <w:bCs/>
          <w:sz w:val="24"/>
          <w:szCs w:val="24"/>
          <w:lang w:eastAsia="ru-RU"/>
        </w:rPr>
        <w:t>Site</w:t>
      </w:r>
      <w:proofErr w:type="spellEnd"/>
      <w:r>
        <w:rPr>
          <w:rFonts w:cs="Times New Roman"/>
          <w:b/>
          <w:bCs/>
          <w:sz w:val="24"/>
          <w:szCs w:val="24"/>
          <w:lang w:eastAsia="ru-RU"/>
        </w:rPr>
        <w:t xml:space="preserve"> 5</w:t>
      </w:r>
      <w:r>
        <w:rPr>
          <w:rFonts w:cs="Times New Roman"/>
          <w:sz w:val="24"/>
          <w:szCs w:val="24"/>
          <w:lang w:eastAsia="ru-RU"/>
        </w:rPr>
        <w:t> – это профессиональный кодовый редактор, и в процессе создания страниц вы можете и писать код «вручную», и одновременно использовать возможности редактора:</w:t>
      </w:r>
    </w:p>
    <w:p w14:paraId="163F2955" w14:textId="77777777" w:rsidR="002A76CC" w:rsidRDefault="002A76CC" w:rsidP="002A76CC">
      <w:pPr>
        <w:numPr>
          <w:ilvl w:val="0"/>
          <w:numId w:val="38"/>
        </w:numPr>
        <w:spacing w:after="0" w:line="240" w:lineRule="auto"/>
        <w:ind w:left="0" w:firstLine="709"/>
        <w:jc w:val="both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всплывающие меню-подсказки по выбору нужного тега, атрибута или значения тега;</w:t>
      </w:r>
    </w:p>
    <w:p w14:paraId="10216C36" w14:textId="77777777" w:rsidR="002A76CC" w:rsidRDefault="002A76CC" w:rsidP="002A76CC">
      <w:pPr>
        <w:numPr>
          <w:ilvl w:val="0"/>
          <w:numId w:val="38"/>
        </w:numPr>
        <w:spacing w:after="0" w:line="240" w:lineRule="auto"/>
        <w:ind w:left="0" w:firstLine="709"/>
        <w:jc w:val="both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кнопки и тематические панели инструментов;</w:t>
      </w:r>
    </w:p>
    <w:p w14:paraId="6D410E49" w14:textId="77777777" w:rsidR="002A76CC" w:rsidRDefault="002A76CC" w:rsidP="002A76CC">
      <w:pPr>
        <w:numPr>
          <w:ilvl w:val="0"/>
          <w:numId w:val="38"/>
        </w:numPr>
        <w:spacing w:after="0" w:line="240" w:lineRule="auto"/>
        <w:ind w:left="0" w:firstLine="709"/>
        <w:jc w:val="both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разнообразные мастера (</w:t>
      </w:r>
      <w:proofErr w:type="spellStart"/>
      <w:r>
        <w:rPr>
          <w:rFonts w:cs="Times New Roman"/>
          <w:sz w:val="24"/>
          <w:szCs w:val="24"/>
          <w:lang w:eastAsia="ru-RU"/>
        </w:rPr>
        <w:t>wizards</w:t>
      </w:r>
      <w:proofErr w:type="spellEnd"/>
      <w:r>
        <w:rPr>
          <w:rFonts w:cs="Times New Roman"/>
          <w:sz w:val="24"/>
          <w:szCs w:val="24"/>
          <w:lang w:eastAsia="ru-RU"/>
        </w:rPr>
        <w:t>).</w:t>
      </w:r>
    </w:p>
    <w:p w14:paraId="73CDE8F9" w14:textId="77777777" w:rsidR="002A76CC" w:rsidRDefault="002A76CC" w:rsidP="002A76CC">
      <w:pPr>
        <w:numPr>
          <w:ilvl w:val="0"/>
          <w:numId w:val="38"/>
        </w:numPr>
        <w:spacing w:after="0" w:line="240" w:lineRule="auto"/>
        <w:ind w:left="0" w:firstLine="709"/>
        <w:jc w:val="both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Внешний вид редактора представлен на рисунке ––&gt;: </w:t>
      </w:r>
      <w:r>
        <w:rPr>
          <w:rFonts w:cs="Times New Roman"/>
          <w:sz w:val="24"/>
          <w:szCs w:val="24"/>
          <w:lang w:eastAsia="ru-RU"/>
        </w:rPr>
        <w:br/>
      </w:r>
      <w:r>
        <w:rPr>
          <w:rFonts w:cs="Times New Roman"/>
          <w:i/>
          <w:sz w:val="24"/>
          <w:szCs w:val="24"/>
          <w:lang w:eastAsia="ru-RU"/>
        </w:rPr>
        <w:t>(рисунок 1 Приложение 1 по ссылке должен открываться в отдельном окне).</w:t>
      </w:r>
    </w:p>
    <w:p w14:paraId="3D6F8C5F" w14:textId="77777777" w:rsidR="002A76CC" w:rsidRDefault="002A76CC" w:rsidP="002A76CC">
      <w:pPr>
        <w:pStyle w:val="aa"/>
        <w:spacing w:after="0" w:line="240" w:lineRule="auto"/>
        <w:jc w:val="center"/>
        <w:rPr>
          <w:rFonts w:cs="Times New Roman"/>
          <w:sz w:val="24"/>
          <w:szCs w:val="24"/>
          <w:lang w:eastAsia="ru-RU"/>
        </w:rPr>
      </w:pPr>
      <w:proofErr w:type="gramStart"/>
      <w:r>
        <w:rPr>
          <w:rFonts w:cs="Times New Roman"/>
          <w:sz w:val="24"/>
          <w:szCs w:val="24"/>
          <w:lang w:eastAsia="ru-RU"/>
        </w:rPr>
        <w:t>[ Домой</w:t>
      </w:r>
      <w:proofErr w:type="gramEnd"/>
      <w:r>
        <w:rPr>
          <w:rFonts w:cs="Times New Roman"/>
          <w:sz w:val="24"/>
          <w:szCs w:val="24"/>
          <w:lang w:eastAsia="ru-RU"/>
        </w:rPr>
        <w:t>]</w:t>
      </w:r>
    </w:p>
    <w:p w14:paraId="7B68F259" w14:textId="54E89B3E" w:rsidR="002A76CC" w:rsidRDefault="002A76CC" w:rsidP="002A76CC">
      <w:pPr>
        <w:spacing w:after="0" w:line="240" w:lineRule="auto"/>
        <w:jc w:val="both"/>
        <w:rPr>
          <w:rFonts w:cs="Mangal"/>
          <w:b/>
          <w:color w:val="000000"/>
          <w:sz w:val="24"/>
          <w:szCs w:val="24"/>
          <w:lang w:eastAsia="ru-RU"/>
        </w:rPr>
      </w:pPr>
    </w:p>
    <w:p w14:paraId="7A988A96" w14:textId="4909A05E" w:rsidR="002A76CC" w:rsidRDefault="002A76CC" w:rsidP="002A76CC">
      <w:pPr>
        <w:spacing w:after="0" w:line="240" w:lineRule="auto"/>
        <w:jc w:val="both"/>
        <w:rPr>
          <w:rFonts w:cs="Mangal"/>
          <w:b/>
          <w:color w:val="000000"/>
          <w:sz w:val="24"/>
          <w:szCs w:val="24"/>
          <w:lang w:eastAsia="ru-RU"/>
        </w:rPr>
      </w:pPr>
    </w:p>
    <w:p w14:paraId="115A0401" w14:textId="45584346" w:rsidR="002A76CC" w:rsidRDefault="002A76CC" w:rsidP="002A76CC">
      <w:pPr>
        <w:spacing w:after="0" w:line="240" w:lineRule="auto"/>
        <w:jc w:val="both"/>
        <w:rPr>
          <w:rFonts w:cs="Mangal"/>
          <w:b/>
          <w:color w:val="000000"/>
          <w:sz w:val="24"/>
          <w:szCs w:val="24"/>
          <w:lang w:eastAsia="ru-RU"/>
        </w:rPr>
      </w:pPr>
    </w:p>
    <w:p w14:paraId="6619B503" w14:textId="0342131A" w:rsidR="002A76CC" w:rsidRDefault="002A76CC" w:rsidP="002A76CC">
      <w:pPr>
        <w:spacing w:after="0" w:line="240" w:lineRule="auto"/>
        <w:jc w:val="both"/>
        <w:rPr>
          <w:rFonts w:cs="Mangal"/>
          <w:b/>
          <w:color w:val="000000"/>
          <w:sz w:val="24"/>
          <w:szCs w:val="24"/>
          <w:lang w:eastAsia="ru-RU"/>
        </w:rPr>
      </w:pPr>
    </w:p>
    <w:p w14:paraId="18E38C36" w14:textId="6C86BD32" w:rsidR="002A76CC" w:rsidRDefault="002A76CC" w:rsidP="002A76CC">
      <w:pPr>
        <w:spacing w:after="0" w:line="240" w:lineRule="auto"/>
        <w:jc w:val="both"/>
        <w:rPr>
          <w:rFonts w:cs="Mangal"/>
          <w:b/>
          <w:color w:val="000000"/>
          <w:sz w:val="24"/>
          <w:szCs w:val="24"/>
          <w:lang w:eastAsia="ru-RU"/>
        </w:rPr>
      </w:pPr>
    </w:p>
    <w:p w14:paraId="0815263F" w14:textId="2E68F4C3" w:rsidR="002A76CC" w:rsidRDefault="002A76CC" w:rsidP="002A76CC">
      <w:pPr>
        <w:spacing w:after="0" w:line="240" w:lineRule="auto"/>
        <w:jc w:val="both"/>
        <w:rPr>
          <w:rFonts w:cs="Mangal"/>
          <w:b/>
          <w:color w:val="000000"/>
          <w:sz w:val="24"/>
          <w:szCs w:val="24"/>
          <w:lang w:eastAsia="ru-RU"/>
        </w:rPr>
      </w:pPr>
    </w:p>
    <w:p w14:paraId="0B82A752" w14:textId="2E59BD65" w:rsidR="002A76CC" w:rsidRDefault="002A76CC" w:rsidP="002A76CC">
      <w:pPr>
        <w:spacing w:after="0" w:line="240" w:lineRule="auto"/>
        <w:jc w:val="both"/>
        <w:rPr>
          <w:rFonts w:cs="Mangal"/>
          <w:b/>
          <w:color w:val="000000"/>
          <w:sz w:val="24"/>
          <w:szCs w:val="24"/>
          <w:lang w:eastAsia="ru-RU"/>
        </w:rPr>
      </w:pPr>
    </w:p>
    <w:p w14:paraId="43C3A5E8" w14:textId="43C0836E" w:rsidR="002A76CC" w:rsidRDefault="002A76CC" w:rsidP="002A76CC">
      <w:pPr>
        <w:spacing w:after="0" w:line="240" w:lineRule="auto"/>
        <w:jc w:val="both"/>
        <w:rPr>
          <w:rFonts w:cs="Mangal"/>
          <w:b/>
          <w:color w:val="000000"/>
          <w:sz w:val="24"/>
          <w:szCs w:val="24"/>
          <w:lang w:eastAsia="ru-RU"/>
        </w:rPr>
      </w:pPr>
    </w:p>
    <w:p w14:paraId="4B7EFE1C" w14:textId="77777777" w:rsidR="002A76CC" w:rsidRDefault="002A76CC" w:rsidP="002A76CC">
      <w:pPr>
        <w:spacing w:after="0" w:line="240" w:lineRule="auto"/>
        <w:jc w:val="both"/>
        <w:rPr>
          <w:rFonts w:cs="Mangal"/>
          <w:b/>
          <w:color w:val="000000"/>
          <w:sz w:val="24"/>
          <w:szCs w:val="24"/>
          <w:lang w:eastAsia="ru-RU"/>
        </w:rPr>
      </w:pPr>
    </w:p>
    <w:p w14:paraId="0426385F" w14:textId="77777777" w:rsidR="002A76CC" w:rsidRDefault="002A76CC" w:rsidP="002A76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4"/>
          <w:szCs w:val="18"/>
          <w:lang w:eastAsia="ru-RU"/>
        </w:rPr>
      </w:pPr>
      <w:r>
        <w:rPr>
          <w:rFonts w:cs="Times New Roman"/>
          <w:b/>
          <w:i/>
          <w:color w:val="000000"/>
          <w:sz w:val="24"/>
          <w:szCs w:val="18"/>
          <w:lang w:eastAsia="ru-RU"/>
        </w:rPr>
        <w:t>Страница 3.</w:t>
      </w:r>
    </w:p>
    <w:p w14:paraId="494D47B0" w14:textId="4517DFA3" w:rsidR="002A76CC" w:rsidRDefault="002A76CC" w:rsidP="002A76CC">
      <w:pPr>
        <w:spacing w:after="0" w:line="240" w:lineRule="auto"/>
        <w:ind w:firstLine="709"/>
        <w:jc w:val="both"/>
        <w:rPr>
          <w:rFonts w:cs="Times New Roman"/>
          <w:b/>
          <w:i/>
          <w:color w:val="auto"/>
          <w:sz w:val="24"/>
          <w:szCs w:val="18"/>
          <w:lang w:eastAsia="ru-RU"/>
        </w:rPr>
      </w:pPr>
      <w:r>
        <w:rPr>
          <w:rFonts w:cs="Mangal"/>
          <w:noProof/>
          <w:color w:val="auto"/>
          <w:lang w:eastAsia="hi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76FC4F" wp14:editId="6D6EEA7E">
                <wp:simplePos x="0" y="0"/>
                <wp:positionH relativeFrom="column">
                  <wp:posOffset>-272739</wp:posOffset>
                </wp:positionH>
                <wp:positionV relativeFrom="paragraph">
                  <wp:posOffset>141563</wp:posOffset>
                </wp:positionV>
                <wp:extent cx="6610350" cy="4163439"/>
                <wp:effectExtent l="0" t="0" r="19050" b="2794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0350" cy="416343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27473" id="Прямоугольник 5" o:spid="_x0000_s1026" style="position:absolute;margin-left:-21.5pt;margin-top:11.15pt;width:520.5pt;height:32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" filled="f" strokecolor="windowText" strokeweight="1pt">
                <v:path arrowok="t"/>
              </v:rect>
            </w:pict>
          </mc:Fallback>
        </mc:AlternateContent>
      </w:r>
    </w:p>
    <w:p w14:paraId="34C4071A" w14:textId="77777777" w:rsidR="002A76CC" w:rsidRDefault="002A76CC" w:rsidP="002A76CC">
      <w:pPr>
        <w:spacing w:after="0" w:line="240" w:lineRule="auto"/>
        <w:jc w:val="center"/>
        <w:textAlignment w:val="bottom"/>
        <w:outlineLvl w:val="0"/>
        <w:rPr>
          <w:rFonts w:cs="Times New Roman"/>
          <w:b/>
          <w:bCs/>
          <w:kern w:val="36"/>
          <w:sz w:val="25"/>
          <w:szCs w:val="25"/>
          <w:lang w:eastAsia="ru-RU"/>
        </w:rPr>
      </w:pPr>
      <w:r>
        <w:rPr>
          <w:rFonts w:cs="Times New Roman"/>
          <w:b/>
          <w:bCs/>
          <w:kern w:val="36"/>
          <w:sz w:val="25"/>
          <w:szCs w:val="25"/>
          <w:lang w:eastAsia="ru-RU"/>
        </w:rPr>
        <w:t xml:space="preserve">Размещение изображений в </w:t>
      </w:r>
      <w:proofErr w:type="spellStart"/>
      <w:r>
        <w:rPr>
          <w:rFonts w:cs="Times New Roman"/>
          <w:b/>
          <w:bCs/>
          <w:kern w:val="36"/>
          <w:sz w:val="25"/>
          <w:szCs w:val="25"/>
          <w:lang w:eastAsia="ru-RU"/>
        </w:rPr>
        <w:t>html</w:t>
      </w:r>
      <w:proofErr w:type="spellEnd"/>
      <w:r>
        <w:rPr>
          <w:rFonts w:cs="Times New Roman"/>
          <w:b/>
          <w:bCs/>
          <w:kern w:val="36"/>
          <w:sz w:val="25"/>
          <w:szCs w:val="25"/>
          <w:lang w:eastAsia="ru-RU"/>
        </w:rPr>
        <w:t>-документе</w:t>
      </w:r>
    </w:p>
    <w:p w14:paraId="5F5133F4" w14:textId="77777777" w:rsidR="002A76CC" w:rsidRDefault="002A76CC" w:rsidP="002A76CC">
      <w:pPr>
        <w:spacing w:after="0" w:line="240" w:lineRule="auto"/>
        <w:ind w:firstLine="709"/>
        <w:jc w:val="both"/>
        <w:rPr>
          <w:rFonts w:cs="Times New Roman"/>
          <w:kern w:val="2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 xml:space="preserve">Попробуем </w:t>
      </w:r>
      <w:r>
        <w:rPr>
          <w:rFonts w:cs="Times New Roman"/>
          <w:sz w:val="24"/>
          <w:szCs w:val="24"/>
          <w:lang w:eastAsia="ru-RU"/>
        </w:rPr>
        <w:t>ответить на вопросы, нередко возникающие у новичков в Web-дизайне.</w:t>
      </w:r>
    </w:p>
    <w:p w14:paraId="49430ABB" w14:textId="77777777" w:rsidR="002A76CC" w:rsidRDefault="002A76CC" w:rsidP="002A76CC">
      <w:pPr>
        <w:spacing w:after="0" w:line="240" w:lineRule="auto"/>
        <w:ind w:firstLine="709"/>
        <w:jc w:val="both"/>
        <w:textAlignment w:val="bottom"/>
        <w:outlineLvl w:val="1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Где взять изображение?</w:t>
      </w:r>
    </w:p>
    <w:p w14:paraId="2BFF81C6" w14:textId="77777777" w:rsidR="002A76CC" w:rsidRDefault="002A76CC" w:rsidP="002A76CC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Изготовить самостоятельно. Для этого есть множество графических редакторов, например </w:t>
      </w:r>
      <w:r>
        <w:rPr>
          <w:rFonts w:cs="Times New Roman"/>
          <w:b/>
          <w:bCs/>
          <w:color w:val="000000"/>
          <w:sz w:val="24"/>
          <w:szCs w:val="24"/>
          <w:lang w:eastAsia="ru-RU"/>
        </w:rPr>
        <w:t>Adobe Photoshop.</w:t>
      </w:r>
      <w:r>
        <w:rPr>
          <w:rFonts w:cs="Times New Roman"/>
          <w:color w:val="000000"/>
          <w:sz w:val="24"/>
          <w:szCs w:val="24"/>
          <w:lang w:eastAsia="ru-RU"/>
        </w:rPr>
        <w:t xml:space="preserve"> В нем можно создавать и редактировать изображения, сохраняя их в нужном формате. </w:t>
      </w:r>
      <w:r>
        <w:rPr>
          <w:rFonts w:cs="Times New Roman"/>
          <w:i/>
          <w:color w:val="000000"/>
          <w:sz w:val="24"/>
          <w:szCs w:val="24"/>
          <w:lang w:eastAsia="ru-RU"/>
        </w:rPr>
        <w:t xml:space="preserve">(рисунок 2 Приложение1 по </w:t>
      </w:r>
      <w:proofErr w:type="gramStart"/>
      <w:r>
        <w:rPr>
          <w:rFonts w:cs="Times New Roman"/>
          <w:i/>
          <w:color w:val="000000"/>
          <w:sz w:val="24"/>
          <w:szCs w:val="24"/>
          <w:lang w:eastAsia="ru-RU"/>
        </w:rPr>
        <w:t>ссылке  должен</w:t>
      </w:r>
      <w:proofErr w:type="gramEnd"/>
      <w:r>
        <w:rPr>
          <w:rFonts w:cs="Times New Roman"/>
          <w:i/>
          <w:color w:val="000000"/>
          <w:sz w:val="24"/>
          <w:szCs w:val="24"/>
          <w:lang w:eastAsia="ru-RU"/>
        </w:rPr>
        <w:t xml:space="preserve"> открываться в отдельном окне)</w:t>
      </w:r>
    </w:p>
    <w:p w14:paraId="04225A9B" w14:textId="77777777" w:rsidR="002A76CC" w:rsidRDefault="002A76CC" w:rsidP="002A76CC">
      <w:pPr>
        <w:numPr>
          <w:ilvl w:val="0"/>
          <w:numId w:val="39"/>
        </w:numPr>
        <w:spacing w:after="0" w:line="240" w:lineRule="auto"/>
        <w:ind w:left="0" w:firstLine="709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Использовать чужие изображения, но только в том случае, </w:t>
      </w:r>
      <w:r>
        <w:rPr>
          <w:rFonts w:cs="Times New Roman"/>
          <w:i/>
          <w:iCs/>
          <w:color w:val="000000"/>
          <w:sz w:val="24"/>
          <w:szCs w:val="24"/>
          <w:lang w:eastAsia="ru-RU"/>
        </w:rPr>
        <w:t>если получено разрешение от владельца</w:t>
      </w:r>
      <w:r>
        <w:rPr>
          <w:rFonts w:cs="Times New Roman"/>
          <w:color w:val="000000"/>
          <w:sz w:val="24"/>
          <w:szCs w:val="24"/>
          <w:lang w:eastAsia="ru-RU"/>
        </w:rPr>
        <w:t xml:space="preserve"> или если они взяты с сайтов с бесплатными картинками. </w:t>
      </w:r>
    </w:p>
    <w:p w14:paraId="34FA9F56" w14:textId="77777777" w:rsidR="002A76CC" w:rsidRDefault="002A76CC" w:rsidP="002A76CC">
      <w:pPr>
        <w:spacing w:after="0" w:line="240" w:lineRule="auto"/>
        <w:ind w:firstLine="709"/>
        <w:jc w:val="both"/>
        <w:textAlignment w:val="bottom"/>
        <w:outlineLvl w:val="1"/>
        <w:rPr>
          <w:rFonts w:cs="Times New Roman"/>
          <w:color w:val="auto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Какие форматы изображений используются в Web?</w:t>
      </w:r>
    </w:p>
    <w:p w14:paraId="0DBF7479" w14:textId="77777777" w:rsidR="002A76CC" w:rsidRDefault="002A76CC" w:rsidP="002A76CC">
      <w:pPr>
        <w:numPr>
          <w:ilvl w:val="0"/>
          <w:numId w:val="40"/>
        </w:numPr>
        <w:spacing w:after="0" w:line="240" w:lineRule="auto"/>
        <w:ind w:left="0" w:firstLine="709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b/>
          <w:bCs/>
          <w:color w:val="000000"/>
          <w:sz w:val="24"/>
          <w:szCs w:val="24"/>
          <w:lang w:eastAsia="ru-RU"/>
        </w:rPr>
        <w:t>Формат GIF</w:t>
      </w:r>
      <w:r>
        <w:rPr>
          <w:rFonts w:cs="Times New Roman"/>
          <w:color w:val="000000"/>
          <w:sz w:val="24"/>
          <w:szCs w:val="24"/>
          <w:lang w:eastAsia="ru-RU"/>
        </w:rPr>
        <w:t> (filename.gif). Поддерживает 256 цветов, прозрачность (позволяет любой цвет в палитре сделать прозрачным), анимацию (сохранение в одном файле нескольких изображений).</w:t>
      </w:r>
    </w:p>
    <w:p w14:paraId="04E3EB5A" w14:textId="77777777" w:rsidR="002A76CC" w:rsidRDefault="002A76CC" w:rsidP="002A76CC">
      <w:pPr>
        <w:numPr>
          <w:ilvl w:val="0"/>
          <w:numId w:val="40"/>
        </w:numPr>
        <w:spacing w:after="0" w:line="240" w:lineRule="auto"/>
        <w:ind w:left="0" w:firstLine="709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b/>
          <w:bCs/>
          <w:color w:val="000000"/>
          <w:sz w:val="24"/>
          <w:szCs w:val="24"/>
          <w:lang w:eastAsia="ru-RU"/>
        </w:rPr>
        <w:t>Формат JPEG</w:t>
      </w:r>
    </w:p>
    <w:p w14:paraId="36C8814F" w14:textId="77777777" w:rsidR="002A76CC" w:rsidRDefault="002A76CC" w:rsidP="002A76CC">
      <w:pPr>
        <w:spacing w:after="0" w:line="240" w:lineRule="auto"/>
        <w:ind w:firstLine="709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(filename.jpg). Поддерживает до 16,7 млн. цветов. Используется для сохранения фотографических изображений.</w:t>
      </w:r>
    </w:p>
    <w:p w14:paraId="45159495" w14:textId="77777777" w:rsidR="002A76CC" w:rsidRDefault="002A76CC" w:rsidP="002A76CC">
      <w:pPr>
        <w:spacing w:after="0" w:line="240" w:lineRule="auto"/>
        <w:ind w:firstLine="709"/>
        <w:jc w:val="both"/>
        <w:textAlignment w:val="bottom"/>
        <w:outlineLvl w:val="1"/>
        <w:rPr>
          <w:rFonts w:cs="Times New Roman"/>
          <w:color w:val="auto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Какие ограничения существуют при размещении изображений?</w:t>
      </w:r>
    </w:p>
    <w:p w14:paraId="67F1ECA5" w14:textId="77777777" w:rsidR="002A76CC" w:rsidRDefault="002A76CC" w:rsidP="002A76CC">
      <w:pPr>
        <w:numPr>
          <w:ilvl w:val="0"/>
          <w:numId w:val="41"/>
        </w:numPr>
        <w:spacing w:after="0" w:line="240" w:lineRule="auto"/>
        <w:ind w:left="0" w:firstLine="709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  <w:lang w:eastAsia="ru-RU"/>
        </w:rPr>
        <w:t>Прежде всего </w:t>
      </w:r>
      <w:r>
        <w:rPr>
          <w:rFonts w:cs="Times New Roman"/>
          <w:i/>
          <w:iCs/>
          <w:color w:val="000000"/>
          <w:sz w:val="24"/>
          <w:szCs w:val="24"/>
          <w:lang w:eastAsia="ru-RU"/>
        </w:rPr>
        <w:t>размер</w:t>
      </w:r>
      <w:r>
        <w:rPr>
          <w:rFonts w:cs="Times New Roman"/>
          <w:color w:val="000000"/>
          <w:sz w:val="24"/>
          <w:szCs w:val="24"/>
          <w:lang w:eastAsia="ru-RU"/>
        </w:rPr>
        <w:t>, так как большие изображения сильно замедляют время загрузки страницы.</w:t>
      </w:r>
    </w:p>
    <w:p w14:paraId="471071F3" w14:textId="77777777" w:rsidR="002A76CC" w:rsidRDefault="002A76CC" w:rsidP="002A76CC">
      <w:pPr>
        <w:numPr>
          <w:ilvl w:val="0"/>
          <w:numId w:val="41"/>
        </w:numPr>
        <w:spacing w:after="0" w:line="240" w:lineRule="auto"/>
        <w:ind w:left="0" w:firstLine="709"/>
        <w:jc w:val="both"/>
        <w:rPr>
          <w:rFonts w:cs="Times New Roman"/>
          <w:color w:val="000000"/>
          <w:sz w:val="24"/>
          <w:szCs w:val="24"/>
          <w:lang w:eastAsia="ru-RU"/>
        </w:rPr>
      </w:pPr>
      <w:r>
        <w:rPr>
          <w:rFonts w:cs="Times New Roman"/>
          <w:i/>
          <w:iCs/>
          <w:color w:val="000000"/>
          <w:sz w:val="24"/>
          <w:szCs w:val="24"/>
          <w:lang w:eastAsia="ru-RU"/>
        </w:rPr>
        <w:t>Формат изображения</w:t>
      </w:r>
      <w:r>
        <w:rPr>
          <w:rFonts w:cs="Times New Roman"/>
          <w:color w:val="000000"/>
          <w:sz w:val="24"/>
          <w:szCs w:val="24"/>
          <w:lang w:eastAsia="ru-RU"/>
        </w:rPr>
        <w:t>. Размещайте на свои страницы только те форматы изображений, которые поддерживаются большинством браузеров. В настоящий момент – это </w:t>
      </w:r>
      <w:r>
        <w:rPr>
          <w:rFonts w:cs="Times New Roman"/>
          <w:b/>
          <w:bCs/>
          <w:color w:val="000000"/>
          <w:sz w:val="24"/>
          <w:szCs w:val="24"/>
          <w:lang w:eastAsia="ru-RU"/>
        </w:rPr>
        <w:t>GIF</w:t>
      </w:r>
      <w:r>
        <w:rPr>
          <w:rFonts w:cs="Times New Roman"/>
          <w:color w:val="000000"/>
          <w:sz w:val="24"/>
          <w:szCs w:val="24"/>
          <w:lang w:eastAsia="ru-RU"/>
        </w:rPr>
        <w:t> и </w:t>
      </w:r>
      <w:r>
        <w:rPr>
          <w:rFonts w:cs="Times New Roman"/>
          <w:b/>
          <w:bCs/>
          <w:color w:val="000000"/>
          <w:sz w:val="24"/>
          <w:szCs w:val="24"/>
          <w:lang w:eastAsia="ru-RU"/>
        </w:rPr>
        <w:t>JPEG</w:t>
      </w:r>
      <w:r>
        <w:rPr>
          <w:rFonts w:cs="Times New Roman"/>
          <w:color w:val="000000"/>
          <w:sz w:val="24"/>
          <w:szCs w:val="24"/>
          <w:lang w:eastAsia="ru-RU"/>
        </w:rPr>
        <w:t>.</w:t>
      </w:r>
    </w:p>
    <w:p w14:paraId="6B5DAAE3" w14:textId="0371B2D1" w:rsidR="002A76CC" w:rsidRPr="00BC278A" w:rsidRDefault="002A76CC" w:rsidP="002A76CC">
      <w:pPr>
        <w:spacing w:after="0" w:line="240" w:lineRule="auto"/>
        <w:rPr>
          <w:rStyle w:val="af2"/>
          <w:rFonts w:ascii="Times New Roman" w:hAnsi="Times New Roman" w:cs="Times New Roman"/>
          <w:bCs/>
          <w:i w:val="0"/>
          <w:iCs w:val="0"/>
          <w:sz w:val="28"/>
          <w:szCs w:val="28"/>
        </w:rPr>
      </w:pPr>
      <w:r>
        <w:rPr>
          <w:rStyle w:val="af2"/>
          <w:rFonts w:ascii="Times New Roman" w:hAnsi="Times New Roman" w:cs="Times New Roman"/>
          <w:bCs/>
          <w:i w:val="0"/>
          <w:iCs w:val="0"/>
          <w:sz w:val="28"/>
          <w:szCs w:val="28"/>
        </w:rPr>
        <w:br w:type="page"/>
      </w:r>
    </w:p>
    <w:p w14:paraId="0D5EF5A7" w14:textId="78C97144" w:rsidR="00DB1E4A" w:rsidRPr="00BC278A" w:rsidRDefault="00272B2A" w:rsidP="008938E3">
      <w:pPr>
        <w:pStyle w:val="1"/>
        <w:spacing w:before="0" w:line="360" w:lineRule="auto"/>
        <w:jc w:val="center"/>
        <w:rPr>
          <w:rFonts w:ascii="Times New Roman" w:hAnsi="Times New Roman" w:cs="Times New Roman"/>
          <w:lang w:eastAsia="ru-RU"/>
        </w:rPr>
      </w:pPr>
      <w:bookmarkStart w:id="12" w:name="_Toc82023924"/>
      <w:r w:rsidRPr="00BC278A">
        <w:rPr>
          <w:rFonts w:ascii="Times New Roman" w:eastAsiaTheme="minorEastAsia" w:hAnsi="Times New Roman" w:cs="Times New Roman"/>
          <w:noProof/>
          <w:color w:val="auto"/>
          <w:lang w:eastAsia="ru-RU"/>
        </w:rPr>
        <w:t>КОНТРОЛЬНЫЕ ВОПРОСЫ</w:t>
      </w:r>
      <w:bookmarkEnd w:id="12"/>
    </w:p>
    <w:p w14:paraId="60FECCD2" w14:textId="416B4F13" w:rsidR="006146C8" w:rsidRPr="00291465" w:rsidRDefault="006146C8" w:rsidP="0029146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Если к одному тегу написаны стили всеми тремя способами, то в каком порядке и с каким приоритетом они будут применяться? </w:t>
      </w:r>
    </w:p>
    <w:p w14:paraId="0B010BA0" w14:textId="2AAFA5BA" w:rsidR="006146C8" w:rsidRPr="00291465" w:rsidRDefault="006146C8" w:rsidP="0029146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/>
          <w:color w:val="auto"/>
          <w:sz w:val="28"/>
          <w:szCs w:val="28"/>
        </w:rPr>
        <w:t>Ответ</w:t>
      </w:r>
      <w:r w:rsidR="00291465" w:rsidRPr="00291465">
        <w:rPr>
          <w:rFonts w:ascii="Times New Roman" w:hAnsi="Times New Roman" w:cs="Times New Roman"/>
          <w:b/>
          <w:color w:val="auto"/>
          <w:sz w:val="28"/>
          <w:szCs w:val="28"/>
        </w:rPr>
        <w:t xml:space="preserve">: </w:t>
      </w:r>
      <w:r w:rsidR="00291465" w:rsidRPr="0029146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когда</w:t>
      </w:r>
      <w:r w:rsidR="00AA6DAE" w:rsidRPr="0029146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селектор состоит из нескольких других селекторов, необходимо посчитать их общий вес. Вот как вычисляется приоритет: за каждый селектор добавляется 1 в соответствующую ячейку. В остальных ячейках стоят нули. Чтобы получить общий вес, необходимо «склеить» все числа в ячейках. Если случилось так, что два селектора имеют одинаковый вес, то приоритет отдается тому стилю, который находится ниже в коде. Если для одного элемента задан стиль и во внешней, и во внутренней таблицах, то приоритет отдается стилю в той таблице, которая находится ниже в коде.</w:t>
      </w:r>
    </w:p>
    <w:p w14:paraId="4DE0ED64" w14:textId="4CC575ED" w:rsidR="006146C8" w:rsidRPr="00291465" w:rsidRDefault="006146C8" w:rsidP="0029146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Какой из способов является наиболее оптимальным для изменения конкретного элемента на одной конкретной странице HTML? </w:t>
      </w:r>
    </w:p>
    <w:p w14:paraId="4E49DFC3" w14:textId="1ACE159A" w:rsidR="006146C8" w:rsidRDefault="006146C8" w:rsidP="0029146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/>
          <w:color w:val="auto"/>
          <w:sz w:val="28"/>
          <w:szCs w:val="28"/>
        </w:rPr>
        <w:t>Ответ</w:t>
      </w:r>
      <w:r w:rsidR="00291465" w:rsidRPr="00291465">
        <w:rPr>
          <w:rFonts w:ascii="Times New Roman" w:hAnsi="Times New Roman" w:cs="Times New Roman"/>
          <w:b/>
          <w:color w:val="auto"/>
          <w:sz w:val="28"/>
          <w:szCs w:val="28"/>
        </w:rPr>
        <w:t xml:space="preserve">: </w:t>
      </w:r>
      <w:r w:rsidR="00291465" w:rsidRPr="00291465">
        <w:rPr>
          <w:rFonts w:ascii="Times New Roman" w:hAnsi="Times New Roman" w:cs="Times New Roman"/>
          <w:bCs/>
          <w:color w:val="auto"/>
          <w:sz w:val="28"/>
          <w:szCs w:val="28"/>
        </w:rPr>
        <w:t>для</w:t>
      </w:r>
      <w:r w:rsidR="00AA6DAE" w:rsidRPr="0029146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этого в стилях нужно прописать название тега</w:t>
      </w:r>
      <w:r w:rsidR="0034106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и задать ему свойства</w:t>
      </w:r>
      <w:r w:rsidR="00AA6DAE" w:rsidRPr="00291465"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  <w:r w:rsidR="0034106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Пример:</w:t>
      </w:r>
    </w:p>
    <w:p w14:paraId="0BC6CD6E" w14:textId="5B7568F6" w:rsidR="0034106A" w:rsidRPr="0034106A" w:rsidRDefault="0034106A" w:rsidP="0029146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auto"/>
          <w:lang w:val="en-US"/>
        </w:rPr>
      </w:pPr>
      <w:r w:rsidRPr="0034106A">
        <w:rPr>
          <w:rFonts w:ascii="Times New Roman" w:hAnsi="Times New Roman" w:cs="Times New Roman"/>
          <w:bCs/>
          <w:color w:val="auto"/>
          <w:lang w:val="en-US"/>
        </w:rPr>
        <w:t>body {</w:t>
      </w:r>
    </w:p>
    <w:p w14:paraId="42488D25" w14:textId="3812BF10" w:rsidR="0034106A" w:rsidRPr="0034106A" w:rsidRDefault="0034106A" w:rsidP="0029146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auto"/>
          <w:lang w:val="en-US"/>
        </w:rPr>
      </w:pPr>
      <w:r w:rsidRPr="0034106A">
        <w:rPr>
          <w:rFonts w:ascii="Times New Roman" w:hAnsi="Times New Roman" w:cs="Times New Roman"/>
          <w:bCs/>
          <w:color w:val="auto"/>
          <w:lang w:val="en-US"/>
        </w:rPr>
        <w:t xml:space="preserve">    background-color: red;</w:t>
      </w:r>
    </w:p>
    <w:p w14:paraId="423887FA" w14:textId="7A2B125D" w:rsidR="0034106A" w:rsidRPr="0034106A" w:rsidRDefault="0034106A" w:rsidP="0029146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auto"/>
          <w:lang w:val="en-US"/>
        </w:rPr>
      </w:pPr>
      <w:r w:rsidRPr="0034106A">
        <w:rPr>
          <w:rFonts w:ascii="Times New Roman" w:hAnsi="Times New Roman" w:cs="Times New Roman"/>
          <w:bCs/>
          <w:color w:val="auto"/>
          <w:lang w:val="en-US"/>
        </w:rPr>
        <w:t xml:space="preserve">    width: 50%;</w:t>
      </w:r>
    </w:p>
    <w:p w14:paraId="616C64A2" w14:textId="7E2A4550" w:rsidR="0034106A" w:rsidRPr="0034106A" w:rsidRDefault="0034106A" w:rsidP="0029146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auto"/>
          <w:lang w:val="en-US"/>
        </w:rPr>
      </w:pPr>
      <w:r w:rsidRPr="0034106A">
        <w:rPr>
          <w:rFonts w:ascii="Times New Roman" w:hAnsi="Times New Roman" w:cs="Times New Roman"/>
          <w:bCs/>
          <w:color w:val="auto"/>
          <w:lang w:val="en-US"/>
        </w:rPr>
        <w:t xml:space="preserve">    …</w:t>
      </w:r>
    </w:p>
    <w:p w14:paraId="6F1F6EDD" w14:textId="1AAA2128" w:rsidR="0034106A" w:rsidRPr="0034106A" w:rsidRDefault="0034106A" w:rsidP="0029146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auto"/>
          <w:lang w:val="en-US"/>
        </w:rPr>
      </w:pPr>
      <w:r w:rsidRPr="0034106A">
        <w:rPr>
          <w:rFonts w:ascii="Times New Roman" w:hAnsi="Times New Roman" w:cs="Times New Roman"/>
          <w:bCs/>
          <w:color w:val="auto"/>
          <w:lang w:val="en-US"/>
        </w:rPr>
        <w:t>}</w:t>
      </w:r>
    </w:p>
    <w:p w14:paraId="48FFED85" w14:textId="6B29F505" w:rsidR="006146C8" w:rsidRPr="00291465" w:rsidRDefault="006146C8" w:rsidP="0029146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Cs/>
          <w:color w:val="auto"/>
          <w:sz w:val="28"/>
          <w:szCs w:val="28"/>
        </w:rPr>
        <w:t>Какой из способов следует использовать при разработке и создании большого проекта?</w:t>
      </w:r>
    </w:p>
    <w:p w14:paraId="43A9A7EB" w14:textId="1EF0AA2A" w:rsidR="006146C8" w:rsidRPr="00291465" w:rsidRDefault="006146C8" w:rsidP="0029146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/>
          <w:color w:val="auto"/>
          <w:sz w:val="28"/>
          <w:szCs w:val="28"/>
        </w:rPr>
        <w:t>Ответ</w:t>
      </w:r>
      <w:r w:rsidR="00291465" w:rsidRPr="00291465">
        <w:rPr>
          <w:rFonts w:ascii="Times New Roman" w:hAnsi="Times New Roman" w:cs="Times New Roman"/>
          <w:b/>
          <w:color w:val="auto"/>
          <w:sz w:val="28"/>
          <w:szCs w:val="28"/>
        </w:rPr>
        <w:t xml:space="preserve">: </w:t>
      </w:r>
      <w:r w:rsidR="00291465" w:rsidRPr="00291465">
        <w:rPr>
          <w:rFonts w:ascii="Times New Roman" w:hAnsi="Times New Roman" w:cs="Times New Roman"/>
          <w:color w:val="auto"/>
          <w:sz w:val="28"/>
          <w:szCs w:val="28"/>
        </w:rPr>
        <w:t>если</w:t>
      </w:r>
      <w:r w:rsidR="00EB6AF0" w:rsidRPr="00291465">
        <w:rPr>
          <w:rFonts w:ascii="Times New Roman" w:hAnsi="Times New Roman" w:cs="Times New Roman"/>
          <w:color w:val="auto"/>
          <w:sz w:val="28"/>
          <w:szCs w:val="28"/>
        </w:rPr>
        <w:t xml:space="preserve"> работа своевременно не выполнена, то необходимо рассмотреть вопрос об изменении контракта. Ведение переговоров с целью изменения условий контракта производят до его закрытия и окончательных платежей. Все изменения в контракте утверждает заказчик, и до его утверждения никакие дополнительные работы не выполняют. Информацию о выполнении всех работ по контрактам руководитель проекта передает комиссии, принимающей объект. При окончательных расчетах учитывают экономию или перерасход денежных средств на проект. Если в процессе строительства подрядчик сократил издержки производства по каким-либо работам по сравнению с контрактной ценой, он получает вознаграждение. При завершении проекта составляют итоговый отчет, в котором описаны все проблемы строительства, пусконаладочных работ и эксплуатации. Этот отчет отражает опыт реализации проекта и используется для последующих проектов.</w:t>
      </w:r>
    </w:p>
    <w:p w14:paraId="1D47D924" w14:textId="1734396E" w:rsidR="006146C8" w:rsidRPr="00291465" w:rsidRDefault="006146C8" w:rsidP="0029146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Cs/>
          <w:color w:val="auto"/>
          <w:sz w:val="28"/>
          <w:szCs w:val="28"/>
        </w:rPr>
        <w:t>В чем недостатки каждого из способов подключения стилей?</w:t>
      </w:r>
    </w:p>
    <w:p w14:paraId="498BF4C5" w14:textId="087532B9" w:rsidR="006146C8" w:rsidRPr="00291465" w:rsidRDefault="006146C8" w:rsidP="0029146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/>
          <w:color w:val="auto"/>
          <w:sz w:val="28"/>
          <w:szCs w:val="28"/>
        </w:rPr>
        <w:t>Ответ</w:t>
      </w:r>
      <w:r w:rsidR="00291465" w:rsidRPr="00291465">
        <w:rPr>
          <w:rFonts w:ascii="Times New Roman" w:hAnsi="Times New Roman" w:cs="Times New Roman"/>
          <w:b/>
          <w:color w:val="auto"/>
          <w:sz w:val="28"/>
          <w:szCs w:val="28"/>
        </w:rPr>
        <w:t xml:space="preserve">: </w:t>
      </w:r>
      <w:r w:rsidR="00291465" w:rsidRPr="00291465">
        <w:rPr>
          <w:rFonts w:ascii="Times New Roman" w:hAnsi="Times New Roman" w:cs="Times New Roman"/>
          <w:bCs/>
          <w:color w:val="auto"/>
          <w:sz w:val="28"/>
          <w:szCs w:val="28"/>
        </w:rPr>
        <w:t>при</w:t>
      </w:r>
      <w:r w:rsidR="00EB6AF0" w:rsidRPr="0029146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глобальном </w:t>
      </w:r>
      <w:r w:rsidR="00EB6AF0" w:rsidRPr="00291465">
        <w:rPr>
          <w:rFonts w:ascii="Times New Roman" w:eastAsia="Times New Roman" w:hAnsi="Times New Roman" w:cs="Times New Roman"/>
          <w:color w:val="auto"/>
          <w:spacing w:val="5"/>
          <w:sz w:val="28"/>
          <w:szCs w:val="28"/>
          <w:lang w:eastAsia="ru-RU"/>
        </w:rPr>
        <w:t>увеличенное время загрузки страницы и п</w:t>
      </w:r>
      <w:r w:rsidR="00EB6AF0" w:rsidRPr="00EB6AF0">
        <w:rPr>
          <w:rFonts w:ascii="Times New Roman" w:eastAsia="Times New Roman" w:hAnsi="Times New Roman" w:cs="Times New Roman"/>
          <w:color w:val="auto"/>
          <w:spacing w:val="5"/>
          <w:sz w:val="28"/>
          <w:szCs w:val="28"/>
          <w:lang w:eastAsia="ru-RU"/>
        </w:rPr>
        <w:t>одключается только к одной странице — неэффективно, если вы хотите использовать одну и ту же CSS для нескольких страниц.</w:t>
      </w:r>
      <w:r w:rsidR="00EB6AF0" w:rsidRPr="00291465">
        <w:rPr>
          <w:rFonts w:ascii="Times New Roman" w:eastAsia="Times New Roman" w:hAnsi="Times New Roman" w:cs="Times New Roman"/>
          <w:color w:val="auto"/>
          <w:spacing w:val="5"/>
          <w:sz w:val="28"/>
          <w:szCs w:val="28"/>
          <w:lang w:eastAsia="ru-RU"/>
        </w:rPr>
        <w:t xml:space="preserve"> Во внешнем страница может некорректно отображаться до полной загрузки внешнего CSS. Во внутреннем CSS должны быть применены для каждого элемента в отдельности.</w:t>
      </w:r>
    </w:p>
    <w:p w14:paraId="6861FB0A" w14:textId="67AC7DFD" w:rsidR="006146C8" w:rsidRPr="00291465" w:rsidRDefault="006146C8" w:rsidP="0029146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Cs/>
          <w:color w:val="auto"/>
          <w:sz w:val="28"/>
          <w:szCs w:val="28"/>
        </w:rPr>
        <w:t>Охарактеризуйте свойство позволяющее скрыть элемент в CSS.</w:t>
      </w:r>
    </w:p>
    <w:p w14:paraId="5F6A4493" w14:textId="30E76121" w:rsidR="006146C8" w:rsidRPr="00291465" w:rsidRDefault="006146C8" w:rsidP="0029146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291465">
        <w:rPr>
          <w:rFonts w:ascii="Times New Roman" w:hAnsi="Times New Roman" w:cs="Times New Roman"/>
          <w:b/>
          <w:color w:val="auto"/>
          <w:sz w:val="28"/>
          <w:szCs w:val="28"/>
        </w:rPr>
        <w:t>Ответ:</w:t>
      </w:r>
      <w:r w:rsidR="00EB6AF0" w:rsidRPr="0029146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B6AF0" w:rsidRPr="0029146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Свойство </w:t>
      </w:r>
      <w:proofErr w:type="spellStart"/>
      <w:r w:rsidR="00EB6AF0" w:rsidRPr="0029146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visibility</w:t>
      </w:r>
      <w:proofErr w:type="spellEnd"/>
      <w:r w:rsidR="00EB6AF0" w:rsidRPr="0029146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. </w:t>
      </w:r>
      <w:r w:rsidR="00EB6AF0" w:rsidRPr="00291465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 xml:space="preserve">Если установить значение </w:t>
      </w:r>
      <w:proofErr w:type="spellStart"/>
      <w:r w:rsidR="00EB6AF0" w:rsidRPr="00291465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hidden</w:t>
      </w:r>
      <w:proofErr w:type="spellEnd"/>
      <w:r w:rsidR="00EB6AF0" w:rsidRPr="00291465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, то элемент будет скрыт. Как в случае со свойством </w:t>
      </w:r>
      <w:proofErr w:type="spellStart"/>
      <w:r w:rsidR="00EB6AF0" w:rsidRPr="00291465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opacity</w:t>
      </w:r>
      <w:proofErr w:type="spellEnd"/>
      <w:r w:rsidR="00EB6AF0" w:rsidRPr="00291465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, скрытый с помощью данного свойства элемент не виден, но не стерт из макета страницы. Отличие от первого свойства в том, что данное свойство запрещает взаимодействовать со скрытым элементом.</w:t>
      </w:r>
    </w:p>
    <w:p w14:paraId="11E89AFB" w14:textId="41F2F8DB" w:rsidR="006146C8" w:rsidRPr="00291465" w:rsidRDefault="006146C8" w:rsidP="0029146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Cs/>
          <w:color w:val="auto"/>
          <w:sz w:val="28"/>
          <w:szCs w:val="28"/>
        </w:rPr>
        <w:t>Охарактеризуйте свойство для оформления списков в CSS.</w:t>
      </w:r>
    </w:p>
    <w:p w14:paraId="2141BBD5" w14:textId="3F39E1DD" w:rsidR="006146C8" w:rsidRPr="00291465" w:rsidRDefault="006146C8" w:rsidP="00291465">
      <w:pPr>
        <w:pStyle w:val="1"/>
        <w:shd w:val="clear" w:color="auto" w:fill="FFFFFF"/>
        <w:spacing w:before="0" w:line="360" w:lineRule="auto"/>
        <w:ind w:firstLine="709"/>
        <w:rPr>
          <w:rFonts w:ascii="Georgia" w:hAnsi="Georgia"/>
          <w:color w:val="666666"/>
          <w:sz w:val="58"/>
          <w:szCs w:val="58"/>
        </w:rPr>
      </w:pPr>
      <w:r w:rsidRPr="00291465">
        <w:rPr>
          <w:rFonts w:ascii="Times New Roman" w:hAnsi="Times New Roman" w:cs="Times New Roman"/>
          <w:color w:val="auto"/>
        </w:rPr>
        <w:t>Ответ:</w:t>
      </w:r>
      <w:r w:rsidR="00EB6AF0" w:rsidRPr="00291465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291465" w:rsidRPr="00291465">
        <w:rPr>
          <w:rFonts w:ascii="Times New Roman" w:hAnsi="Times New Roman" w:cs="Times New Roman"/>
          <w:b w:val="0"/>
          <w:bCs w:val="0"/>
          <w:color w:val="auto"/>
        </w:rPr>
        <w:t>list-style-type</w:t>
      </w:r>
      <w:proofErr w:type="spellEnd"/>
      <w:r w:rsidR="00F7689F" w:rsidRPr="00F7689F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="00F7689F">
        <w:rPr>
          <w:rFonts w:ascii="Times New Roman" w:hAnsi="Times New Roman" w:cs="Times New Roman"/>
          <w:b w:val="0"/>
          <w:bCs w:val="0"/>
          <w:color w:val="auto"/>
        </w:rPr>
        <w:t>и</w:t>
      </w:r>
      <w:r w:rsidR="00291465" w:rsidRPr="00291465">
        <w:rPr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зменяет вид маркера для каждого элемента списка. Это свойство используется только в случае, когда значение </w:t>
      </w:r>
      <w:proofErr w:type="spellStart"/>
      <w:r w:rsidR="00291465" w:rsidRPr="00291465">
        <w:rPr>
          <w:rStyle w:val="attribute"/>
          <w:rFonts w:ascii="Times New Roman" w:hAnsi="Times New Roman" w:cs="Times New Roman"/>
          <w:b w:val="0"/>
          <w:bCs w:val="0"/>
          <w:color w:val="auto"/>
          <w:bdr w:val="none" w:sz="0" w:space="0" w:color="auto" w:frame="1"/>
          <w:shd w:val="clear" w:color="auto" w:fill="FFFFFF"/>
        </w:rPr>
        <w:t>list-style-image</w:t>
      </w:r>
      <w:proofErr w:type="spellEnd"/>
      <w:r w:rsidR="00291465" w:rsidRPr="00291465">
        <w:rPr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 установлено как </w:t>
      </w:r>
      <w:proofErr w:type="spellStart"/>
      <w:r w:rsidR="00291465" w:rsidRPr="00291465">
        <w:rPr>
          <w:rStyle w:val="value"/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none</w:t>
      </w:r>
      <w:proofErr w:type="spellEnd"/>
      <w:r w:rsidR="00291465" w:rsidRPr="00291465">
        <w:rPr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. Маркеры различаются для маркированного списка (тег </w:t>
      </w:r>
      <w:r w:rsidR="00291465" w:rsidRPr="00291465">
        <w:rPr>
          <w:rStyle w:val="tag"/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&lt;</w:t>
      </w:r>
      <w:proofErr w:type="spellStart"/>
      <w:r w:rsidR="00291465" w:rsidRPr="00291465">
        <w:rPr>
          <w:rStyle w:val="tag"/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ul</w:t>
      </w:r>
      <w:proofErr w:type="spellEnd"/>
      <w:r w:rsidR="00291465" w:rsidRPr="00291465">
        <w:rPr>
          <w:rStyle w:val="tag"/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&gt;</w:t>
      </w:r>
      <w:r w:rsidR="00291465" w:rsidRPr="00291465">
        <w:rPr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) и нумерованного (тег </w:t>
      </w:r>
      <w:r w:rsidR="00291465" w:rsidRPr="00291465">
        <w:rPr>
          <w:rStyle w:val="tag"/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&lt;</w:t>
      </w:r>
      <w:proofErr w:type="spellStart"/>
      <w:r w:rsidR="00291465" w:rsidRPr="00291465">
        <w:rPr>
          <w:rStyle w:val="tag"/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ol</w:t>
      </w:r>
      <w:proofErr w:type="spellEnd"/>
      <w:r w:rsidR="00291465" w:rsidRPr="00291465">
        <w:rPr>
          <w:rStyle w:val="tag"/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&gt;</w:t>
      </w:r>
      <w:r w:rsidR="00291465" w:rsidRPr="00291465">
        <w:rPr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).</w:t>
      </w:r>
    </w:p>
    <w:p w14:paraId="238E5BB0" w14:textId="450B7F01" w:rsidR="006146C8" w:rsidRPr="00291465" w:rsidRDefault="006146C8" w:rsidP="0029146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Cs/>
          <w:color w:val="auto"/>
          <w:sz w:val="28"/>
          <w:szCs w:val="28"/>
        </w:rPr>
        <w:t>С помощью какого CSS свойства можно оформить границу элемента? Охарактеризуйте его.</w:t>
      </w:r>
    </w:p>
    <w:p w14:paraId="6514181C" w14:textId="6EFB8C54" w:rsidR="006146C8" w:rsidRPr="00291465" w:rsidRDefault="006146C8" w:rsidP="0029146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/>
          <w:color w:val="auto"/>
          <w:sz w:val="28"/>
          <w:szCs w:val="28"/>
        </w:rPr>
        <w:t>Ответ:</w:t>
      </w:r>
      <w:r w:rsidR="00291465" w:rsidRPr="0029146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91465" w:rsidRPr="0029146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Универсальное свойство </w:t>
      </w:r>
      <w:proofErr w:type="spellStart"/>
      <w:r w:rsidR="00291465" w:rsidRPr="00291465">
        <w:rPr>
          <w:rStyle w:val="attribut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border</w:t>
      </w:r>
      <w:proofErr w:type="spellEnd"/>
      <w:r w:rsidR="00291465" w:rsidRPr="0029146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позволяет одновременно установить толщину, стиль и цвет границы вокруг элемента. Значения могут идти в любом порядке, разделяясь пробелом, браузер сам определит, какое из них соответствует нужному свойству. Для установки границы только на определенных сторонах элемента, воспользуйтесь свойствами </w:t>
      </w:r>
      <w:proofErr w:type="spellStart"/>
      <w:r w:rsidR="00291465" w:rsidRPr="00291465">
        <w:rPr>
          <w:rStyle w:val="attribut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border-top</w:t>
      </w:r>
      <w:proofErr w:type="spellEnd"/>
      <w:r w:rsidR="00291465" w:rsidRPr="0029146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 </w:t>
      </w:r>
      <w:proofErr w:type="spellStart"/>
      <w:r w:rsidR="00291465" w:rsidRPr="00291465">
        <w:rPr>
          <w:rStyle w:val="attribut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border-bottom</w:t>
      </w:r>
      <w:proofErr w:type="spellEnd"/>
      <w:r w:rsidR="00291465" w:rsidRPr="0029146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 </w:t>
      </w:r>
      <w:proofErr w:type="spellStart"/>
      <w:r w:rsidR="00291465" w:rsidRPr="00291465">
        <w:rPr>
          <w:rStyle w:val="attribut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border-left</w:t>
      </w:r>
      <w:proofErr w:type="spellEnd"/>
      <w:r w:rsidR="00291465" w:rsidRPr="0029146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 </w:t>
      </w:r>
      <w:proofErr w:type="spellStart"/>
      <w:r w:rsidR="00291465" w:rsidRPr="00291465">
        <w:rPr>
          <w:rStyle w:val="attribute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border-right</w:t>
      </w:r>
      <w:proofErr w:type="spellEnd"/>
      <w:r w:rsidR="00291465" w:rsidRPr="0029146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14:paraId="276033E0" w14:textId="17B85CE3" w:rsidR="006146C8" w:rsidRPr="00291465" w:rsidRDefault="006146C8" w:rsidP="0029146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Cs/>
          <w:color w:val="auto"/>
          <w:sz w:val="28"/>
          <w:szCs w:val="28"/>
        </w:rPr>
        <w:t>С помощью какого тэга можно подключить к HTML документу внешний файл стилей? Охарактеризуйте его.</w:t>
      </w:r>
    </w:p>
    <w:p w14:paraId="16D02D9C" w14:textId="0160714A" w:rsidR="006146C8" w:rsidRPr="00291465" w:rsidRDefault="006146C8" w:rsidP="0029146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/>
          <w:color w:val="auto"/>
          <w:sz w:val="28"/>
          <w:szCs w:val="28"/>
        </w:rPr>
        <w:t>Ответ:</w:t>
      </w:r>
      <w:r w:rsidR="00291465" w:rsidRPr="0029146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91465" w:rsidRPr="00F7689F">
        <w:rPr>
          <w:rStyle w:val="tag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&lt;</w:t>
      </w:r>
      <w:proofErr w:type="spellStart"/>
      <w:r w:rsidR="00291465" w:rsidRPr="00F7689F">
        <w:rPr>
          <w:rStyle w:val="tag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link</w:t>
      </w:r>
      <w:proofErr w:type="spellEnd"/>
      <w:r w:rsidR="00291465" w:rsidRPr="00F7689F">
        <w:rPr>
          <w:rStyle w:val="tag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&gt;</w:t>
      </w:r>
      <w:r w:rsidR="00291465" w:rsidRPr="00F7689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устанавливает связь с внешним документом вроде файла со стилями или со шрифтами. В отличие от тега </w:t>
      </w:r>
      <w:r w:rsidR="00291465" w:rsidRPr="00F7689F">
        <w:rPr>
          <w:rStyle w:val="tag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&lt;a&gt;</w:t>
      </w:r>
      <w:r w:rsidR="00291465" w:rsidRPr="00F7689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тег </w:t>
      </w:r>
      <w:r w:rsidR="00291465" w:rsidRPr="00F7689F">
        <w:rPr>
          <w:rStyle w:val="tag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&lt;</w:t>
      </w:r>
      <w:proofErr w:type="spellStart"/>
      <w:r w:rsidR="00291465" w:rsidRPr="00F7689F">
        <w:rPr>
          <w:rStyle w:val="tag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link</w:t>
      </w:r>
      <w:proofErr w:type="spellEnd"/>
      <w:r w:rsidR="00291465" w:rsidRPr="00F7689F">
        <w:rPr>
          <w:rStyle w:val="tag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&gt;</w:t>
      </w:r>
      <w:r w:rsidR="00291465" w:rsidRPr="00F7689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размещается всегда внутри контейнера </w:t>
      </w:r>
      <w:r w:rsidR="00291465" w:rsidRPr="00F7689F">
        <w:rPr>
          <w:rStyle w:val="tag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&lt;</w:t>
      </w:r>
      <w:proofErr w:type="spellStart"/>
      <w:r w:rsidR="00291465" w:rsidRPr="00F7689F">
        <w:rPr>
          <w:rStyle w:val="tag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head</w:t>
      </w:r>
      <w:proofErr w:type="spellEnd"/>
      <w:r w:rsidR="00291465" w:rsidRPr="00F7689F">
        <w:rPr>
          <w:rStyle w:val="tag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&gt;</w:t>
      </w:r>
      <w:r w:rsidR="00291465" w:rsidRPr="00F7689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и не с</w:t>
      </w:r>
      <w:r w:rsidR="00291465" w:rsidRPr="0029146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оздает ссылку.</w:t>
      </w:r>
    </w:p>
    <w:p w14:paraId="30B2D00C" w14:textId="01140DFF" w:rsidR="006146C8" w:rsidRPr="00291465" w:rsidRDefault="006146C8" w:rsidP="0029146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Cs/>
          <w:color w:val="auto"/>
          <w:sz w:val="28"/>
          <w:szCs w:val="28"/>
        </w:rPr>
        <w:t>Укажите CSS свойство позволяющее устанавливать размер шрифта? Охарактеризуйте его.</w:t>
      </w:r>
    </w:p>
    <w:p w14:paraId="414D0995" w14:textId="77777777" w:rsidR="00291465" w:rsidRPr="00291465" w:rsidRDefault="006146C8" w:rsidP="00291465">
      <w:pPr>
        <w:pStyle w:val="af1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91465">
        <w:rPr>
          <w:b/>
          <w:sz w:val="28"/>
          <w:szCs w:val="28"/>
        </w:rPr>
        <w:t>Ответ:</w:t>
      </w:r>
      <w:r w:rsidR="00291465" w:rsidRPr="00291465">
        <w:rPr>
          <w:b/>
          <w:sz w:val="28"/>
          <w:szCs w:val="28"/>
        </w:rPr>
        <w:t xml:space="preserve"> </w:t>
      </w:r>
      <w:r w:rsidR="00291465" w:rsidRPr="00291465">
        <w:rPr>
          <w:bCs/>
          <w:sz w:val="28"/>
          <w:szCs w:val="28"/>
          <w:lang w:val="en-US"/>
        </w:rPr>
        <w:t>font</w:t>
      </w:r>
      <w:r w:rsidR="00291465" w:rsidRPr="00291465">
        <w:rPr>
          <w:bCs/>
          <w:sz w:val="28"/>
          <w:szCs w:val="28"/>
        </w:rPr>
        <w:t>-</w:t>
      </w:r>
      <w:r w:rsidR="00291465" w:rsidRPr="00291465">
        <w:rPr>
          <w:bCs/>
          <w:sz w:val="28"/>
          <w:szCs w:val="28"/>
          <w:lang w:val="en-US"/>
        </w:rPr>
        <w:t>size</w:t>
      </w:r>
      <w:r w:rsidR="00291465" w:rsidRPr="00291465">
        <w:rPr>
          <w:bCs/>
          <w:sz w:val="28"/>
          <w:szCs w:val="28"/>
        </w:rPr>
        <w:t xml:space="preserve">. </w:t>
      </w:r>
      <w:r w:rsidR="00291465" w:rsidRPr="00291465">
        <w:rPr>
          <w:sz w:val="28"/>
          <w:szCs w:val="28"/>
        </w:rPr>
        <w:t>Определяет размер шрифта элемента. Размер может быть установлен несколькими способами. Набор констант (</w:t>
      </w:r>
      <w:proofErr w:type="spellStart"/>
      <w:r w:rsidR="00291465" w:rsidRPr="00291465">
        <w:rPr>
          <w:rStyle w:val="value"/>
          <w:sz w:val="28"/>
          <w:szCs w:val="28"/>
        </w:rPr>
        <w:t>xx-small</w:t>
      </w:r>
      <w:proofErr w:type="spellEnd"/>
      <w:r w:rsidR="00291465" w:rsidRPr="00291465">
        <w:rPr>
          <w:sz w:val="28"/>
          <w:szCs w:val="28"/>
        </w:rPr>
        <w:t>, </w:t>
      </w:r>
      <w:r w:rsidR="00291465" w:rsidRPr="00291465">
        <w:rPr>
          <w:rStyle w:val="value"/>
          <w:sz w:val="28"/>
          <w:szCs w:val="28"/>
        </w:rPr>
        <w:t>x-</w:t>
      </w:r>
      <w:proofErr w:type="spellStart"/>
      <w:r w:rsidR="00291465" w:rsidRPr="00291465">
        <w:rPr>
          <w:rStyle w:val="value"/>
          <w:sz w:val="28"/>
          <w:szCs w:val="28"/>
        </w:rPr>
        <w:t>small</w:t>
      </w:r>
      <w:proofErr w:type="spellEnd"/>
      <w:r w:rsidR="00291465" w:rsidRPr="00291465">
        <w:rPr>
          <w:sz w:val="28"/>
          <w:szCs w:val="28"/>
        </w:rPr>
        <w:t>, </w:t>
      </w:r>
      <w:proofErr w:type="spellStart"/>
      <w:r w:rsidR="00291465" w:rsidRPr="00291465">
        <w:rPr>
          <w:rStyle w:val="value"/>
          <w:sz w:val="28"/>
          <w:szCs w:val="28"/>
        </w:rPr>
        <w:t>small</w:t>
      </w:r>
      <w:proofErr w:type="spellEnd"/>
      <w:r w:rsidR="00291465" w:rsidRPr="00291465">
        <w:rPr>
          <w:sz w:val="28"/>
          <w:szCs w:val="28"/>
        </w:rPr>
        <w:t>, </w:t>
      </w:r>
      <w:proofErr w:type="spellStart"/>
      <w:r w:rsidR="00291465" w:rsidRPr="00291465">
        <w:rPr>
          <w:rStyle w:val="value"/>
          <w:sz w:val="28"/>
          <w:szCs w:val="28"/>
        </w:rPr>
        <w:t>medium</w:t>
      </w:r>
      <w:proofErr w:type="spellEnd"/>
      <w:r w:rsidR="00291465" w:rsidRPr="00291465">
        <w:rPr>
          <w:sz w:val="28"/>
          <w:szCs w:val="28"/>
        </w:rPr>
        <w:t>, </w:t>
      </w:r>
      <w:proofErr w:type="spellStart"/>
      <w:r w:rsidR="00291465" w:rsidRPr="00291465">
        <w:rPr>
          <w:rStyle w:val="value"/>
          <w:sz w:val="28"/>
          <w:szCs w:val="28"/>
        </w:rPr>
        <w:t>large</w:t>
      </w:r>
      <w:proofErr w:type="spellEnd"/>
      <w:r w:rsidR="00291465" w:rsidRPr="00291465">
        <w:rPr>
          <w:sz w:val="28"/>
          <w:szCs w:val="28"/>
        </w:rPr>
        <w:t>, </w:t>
      </w:r>
      <w:r w:rsidR="00291465" w:rsidRPr="00291465">
        <w:rPr>
          <w:rStyle w:val="value"/>
          <w:sz w:val="28"/>
          <w:szCs w:val="28"/>
        </w:rPr>
        <w:t>x-</w:t>
      </w:r>
      <w:proofErr w:type="spellStart"/>
      <w:r w:rsidR="00291465" w:rsidRPr="00291465">
        <w:rPr>
          <w:rStyle w:val="value"/>
          <w:sz w:val="28"/>
          <w:szCs w:val="28"/>
        </w:rPr>
        <w:t>large</w:t>
      </w:r>
      <w:proofErr w:type="spellEnd"/>
      <w:r w:rsidR="00291465" w:rsidRPr="00291465">
        <w:rPr>
          <w:sz w:val="28"/>
          <w:szCs w:val="28"/>
        </w:rPr>
        <w:t>, </w:t>
      </w:r>
      <w:proofErr w:type="spellStart"/>
      <w:r w:rsidR="00291465" w:rsidRPr="00291465">
        <w:rPr>
          <w:rStyle w:val="value"/>
          <w:sz w:val="28"/>
          <w:szCs w:val="28"/>
        </w:rPr>
        <w:t>xx-large</w:t>
      </w:r>
      <w:proofErr w:type="spellEnd"/>
      <w:r w:rsidR="00291465" w:rsidRPr="00291465">
        <w:rPr>
          <w:sz w:val="28"/>
          <w:szCs w:val="28"/>
        </w:rPr>
        <w:t>) задает размер, который называется абсолютным. По правде говоря, они не совсем абсолютны, поскольку зависят от настроек браузера и операционной системы.</w:t>
      </w:r>
    </w:p>
    <w:p w14:paraId="43756EFF" w14:textId="77777777" w:rsidR="00291465" w:rsidRPr="00291465" w:rsidRDefault="00291465" w:rsidP="00291465">
      <w:pPr>
        <w:pStyle w:val="af1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91465">
        <w:rPr>
          <w:sz w:val="28"/>
          <w:szCs w:val="28"/>
        </w:rPr>
        <w:t>Другой набор констант (</w:t>
      </w:r>
      <w:proofErr w:type="spellStart"/>
      <w:r w:rsidRPr="00291465">
        <w:rPr>
          <w:rStyle w:val="value"/>
          <w:sz w:val="28"/>
          <w:szCs w:val="28"/>
        </w:rPr>
        <w:t>larger</w:t>
      </w:r>
      <w:proofErr w:type="spellEnd"/>
      <w:r w:rsidRPr="00291465">
        <w:rPr>
          <w:sz w:val="28"/>
          <w:szCs w:val="28"/>
        </w:rPr>
        <w:t>, </w:t>
      </w:r>
      <w:proofErr w:type="spellStart"/>
      <w:r w:rsidRPr="00291465">
        <w:rPr>
          <w:rStyle w:val="value"/>
          <w:sz w:val="28"/>
          <w:szCs w:val="28"/>
        </w:rPr>
        <w:t>smaller</w:t>
      </w:r>
      <w:proofErr w:type="spellEnd"/>
      <w:r w:rsidRPr="00291465">
        <w:rPr>
          <w:sz w:val="28"/>
          <w:szCs w:val="28"/>
        </w:rPr>
        <w:t>) устанавливает относительные размеры шрифта. Поскольку размер унаследован от родительского элемента, эти относительные размеры применяются к родительскому элементу, чтобы определить размер шрифта текущего элемента.</w:t>
      </w:r>
    </w:p>
    <w:p w14:paraId="0B300CA0" w14:textId="77777777" w:rsidR="00291465" w:rsidRPr="00291465" w:rsidRDefault="00291465" w:rsidP="00291465">
      <w:pPr>
        <w:pStyle w:val="af1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91465">
        <w:rPr>
          <w:sz w:val="28"/>
          <w:szCs w:val="28"/>
        </w:rPr>
        <w:t>В конечном итоге, размер шрифта сильно зависит от значения свойства </w:t>
      </w:r>
      <w:proofErr w:type="spellStart"/>
      <w:r w:rsidRPr="00291465">
        <w:rPr>
          <w:rStyle w:val="attribute"/>
          <w:sz w:val="28"/>
          <w:szCs w:val="28"/>
          <w:bdr w:val="none" w:sz="0" w:space="0" w:color="auto" w:frame="1"/>
        </w:rPr>
        <w:t>font-size</w:t>
      </w:r>
      <w:proofErr w:type="spellEnd"/>
      <w:r w:rsidRPr="00291465">
        <w:rPr>
          <w:sz w:val="28"/>
          <w:szCs w:val="28"/>
        </w:rPr>
        <w:t> у родителя элемента.</w:t>
      </w:r>
    </w:p>
    <w:p w14:paraId="7969A176" w14:textId="4D60FD63" w:rsidR="006146C8" w:rsidRPr="00291465" w:rsidRDefault="006146C8" w:rsidP="00291465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516D386D" w14:textId="77777777" w:rsidR="00272B2A" w:rsidRPr="00291465" w:rsidRDefault="00272B2A" w:rsidP="00291465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1465">
        <w:rPr>
          <w:rFonts w:ascii="Times New Roman" w:hAnsi="Times New Roman" w:cs="Times New Roman"/>
          <w:bCs/>
          <w:color w:val="auto"/>
          <w:sz w:val="28"/>
          <w:szCs w:val="28"/>
        </w:rPr>
        <w:br w:type="page"/>
      </w:r>
    </w:p>
    <w:p w14:paraId="661A9E36" w14:textId="77777777" w:rsidR="009924BC" w:rsidRPr="00BC278A" w:rsidRDefault="0074661F" w:rsidP="008938E3">
      <w:pPr>
        <w:pStyle w:val="1"/>
        <w:spacing w:before="0" w:line="360" w:lineRule="auto"/>
        <w:jc w:val="center"/>
        <w:rPr>
          <w:rFonts w:ascii="Times New Roman" w:eastAsiaTheme="minorEastAsia" w:hAnsi="Times New Roman" w:cs="Times New Roman"/>
          <w:noProof/>
          <w:color w:val="auto"/>
          <w:lang w:eastAsia="ru-RU"/>
        </w:rPr>
      </w:pPr>
      <w:bookmarkStart w:id="13" w:name="_Toc82023925"/>
      <w:r w:rsidRPr="00BC278A">
        <w:rPr>
          <w:rFonts w:ascii="Times New Roman" w:eastAsiaTheme="minorEastAsia" w:hAnsi="Times New Roman" w:cs="Times New Roman"/>
          <w:noProof/>
          <w:color w:val="auto"/>
          <w:lang w:eastAsia="ru-RU"/>
        </w:rPr>
        <w:t>ЗАКЛЮЧЕНИЕ</w:t>
      </w:r>
      <w:bookmarkEnd w:id="13"/>
    </w:p>
    <w:p w14:paraId="67ABC8DF" w14:textId="77777777" w:rsidR="00F076E8" w:rsidRPr="00C83FF8" w:rsidRDefault="00C91FDB" w:rsidP="006F208D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278A">
        <w:rPr>
          <w:rFonts w:ascii="Times New Roman" w:hAnsi="Times New Roman" w:cs="Times New Roman"/>
          <w:sz w:val="28"/>
          <w:szCs w:val="28"/>
        </w:rPr>
        <w:t xml:space="preserve">В </w:t>
      </w:r>
      <w:r w:rsidR="00A153BC" w:rsidRPr="00BC278A">
        <w:rPr>
          <w:rFonts w:ascii="Times New Roman" w:hAnsi="Times New Roman" w:cs="Times New Roman"/>
          <w:sz w:val="28"/>
          <w:szCs w:val="28"/>
        </w:rPr>
        <w:t>ходе</w:t>
      </w:r>
      <w:r w:rsidRPr="00BC278A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A153BC" w:rsidRPr="00BC278A">
        <w:rPr>
          <w:rFonts w:ascii="Times New Roman" w:hAnsi="Times New Roman" w:cs="Times New Roman"/>
          <w:sz w:val="28"/>
          <w:szCs w:val="28"/>
        </w:rPr>
        <w:t xml:space="preserve"> данной</w:t>
      </w:r>
      <w:r w:rsidRPr="00BC278A">
        <w:rPr>
          <w:rFonts w:ascii="Times New Roman" w:hAnsi="Times New Roman" w:cs="Times New Roman"/>
          <w:sz w:val="28"/>
          <w:szCs w:val="28"/>
        </w:rPr>
        <w:t xml:space="preserve"> практической работы</w:t>
      </w:r>
      <w:r w:rsidR="00747CFC" w:rsidRPr="00BC278A">
        <w:rPr>
          <w:rFonts w:ascii="Times New Roman" w:hAnsi="Times New Roman" w:cs="Times New Roman"/>
          <w:sz w:val="28"/>
          <w:szCs w:val="28"/>
        </w:rPr>
        <w:t xml:space="preserve">, были </w:t>
      </w:r>
      <w:r w:rsidR="00A153BC" w:rsidRPr="00BC278A">
        <w:rPr>
          <w:rFonts w:ascii="Times New Roman" w:hAnsi="Times New Roman" w:cs="Times New Roman"/>
          <w:sz w:val="28"/>
          <w:szCs w:val="28"/>
        </w:rPr>
        <w:t>достигнуты цели</w:t>
      </w:r>
      <w:r w:rsidR="00272B2A" w:rsidRPr="00BC278A">
        <w:rPr>
          <w:rFonts w:ascii="Times New Roman" w:hAnsi="Times New Roman" w:cs="Times New Roman"/>
          <w:sz w:val="28"/>
          <w:szCs w:val="28"/>
        </w:rPr>
        <w:t xml:space="preserve">: </w:t>
      </w:r>
      <w:r w:rsidR="00F076E8" w:rsidRPr="00C83FF8">
        <w:rPr>
          <w:rFonts w:ascii="Times New Roman" w:hAnsi="Times New Roman" w:cs="Times New Roman"/>
          <w:bCs/>
          <w:sz w:val="28"/>
          <w:szCs w:val="28"/>
        </w:rPr>
        <w:t xml:space="preserve">изучить удаленное управление сервером </w:t>
      </w:r>
      <w:r w:rsidR="00F076E8">
        <w:rPr>
          <w:rFonts w:ascii="Times New Roman" w:hAnsi="Times New Roman" w:cs="Times New Roman"/>
          <w:bCs/>
          <w:sz w:val="28"/>
          <w:szCs w:val="28"/>
        </w:rPr>
        <w:t>через командную строку</w:t>
      </w:r>
      <w:r w:rsidR="00F076E8" w:rsidRPr="00C83FF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460BF2" w14:textId="3D76DF79" w:rsidR="00F076E8" w:rsidRPr="00BC278A" w:rsidRDefault="00F076E8" w:rsidP="006F208D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Были выполнены следующие з</w:t>
      </w:r>
      <w:r w:rsidRPr="00BC278A">
        <w:rPr>
          <w:rFonts w:ascii="Times New Roman" w:hAnsi="Times New Roman" w:cs="Times New Roman"/>
          <w:bCs/>
          <w:sz w:val="28"/>
          <w:szCs w:val="28"/>
        </w:rPr>
        <w:t>адачи:</w:t>
      </w:r>
    </w:p>
    <w:p w14:paraId="330B906E" w14:textId="77777777" w:rsidR="00F076E8" w:rsidRDefault="00F076E8" w:rsidP="006F208D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3FF8">
        <w:rPr>
          <w:rFonts w:ascii="Times New Roman" w:hAnsi="Times New Roman" w:cs="Times New Roman"/>
          <w:bCs/>
          <w:sz w:val="28"/>
          <w:szCs w:val="28"/>
        </w:rPr>
        <w:t>Изучить понятие «Удаленное управление сервером».</w:t>
      </w:r>
    </w:p>
    <w:p w14:paraId="4D641EAA" w14:textId="474EBF3E" w:rsidR="00F076E8" w:rsidRPr="00F076E8" w:rsidRDefault="00F076E8" w:rsidP="006F208D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76E8">
        <w:rPr>
          <w:rFonts w:ascii="Times New Roman" w:hAnsi="Times New Roman" w:cs="Times New Roman"/>
          <w:bCs/>
          <w:sz w:val="28"/>
          <w:szCs w:val="28"/>
        </w:rPr>
        <w:t xml:space="preserve">Изучить способы удаленного управления сервером через командную строку. </w:t>
      </w:r>
    </w:p>
    <w:p w14:paraId="46D45293" w14:textId="14F93002" w:rsidR="005D16E4" w:rsidRPr="00864049" w:rsidRDefault="005D16E4" w:rsidP="006F208D">
      <w:pPr>
        <w:pStyle w:val="a7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D16E4" w:rsidRPr="00864049" w:rsidSect="00034C8A">
      <w:headerReference w:type="default" r:id="rId13"/>
      <w:footerReference w:type="default" r:id="rId14"/>
      <w:headerReference w:type="first" r:id="rId15"/>
      <w:type w:val="continuous"/>
      <w:pgSz w:w="11906" w:h="16838"/>
      <w:pgMar w:top="851" w:right="567" w:bottom="567" w:left="1701" w:header="0" w:footer="3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81B89" w14:textId="77777777" w:rsidR="00152A46" w:rsidRDefault="00152A46" w:rsidP="00C93932">
      <w:pPr>
        <w:spacing w:after="0" w:line="240" w:lineRule="auto"/>
      </w:pPr>
      <w:r>
        <w:separator/>
      </w:r>
    </w:p>
  </w:endnote>
  <w:endnote w:type="continuationSeparator" w:id="0">
    <w:p w14:paraId="6A00A6B0" w14:textId="77777777" w:rsidR="00152A46" w:rsidRDefault="00152A46" w:rsidP="00C9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8721083"/>
      <w:docPartObj>
        <w:docPartGallery w:val="Page Numbers (Bottom of Page)"/>
        <w:docPartUnique/>
      </w:docPartObj>
    </w:sdtPr>
    <w:sdtEndPr/>
    <w:sdtContent>
      <w:p w14:paraId="7BC9E68F" w14:textId="77777777" w:rsidR="00DC72E8" w:rsidRDefault="00DC72E8">
        <w:pPr>
          <w:pStyle w:val="14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0F846181" wp14:editId="649D5E37">
                  <wp:simplePos x="0" y="0"/>
                  <wp:positionH relativeFrom="column">
                    <wp:posOffset>5882640</wp:posOffset>
                  </wp:positionH>
                  <wp:positionV relativeFrom="paragraph">
                    <wp:posOffset>10160</wp:posOffset>
                  </wp:positionV>
                  <wp:extent cx="617855" cy="163195"/>
                  <wp:effectExtent l="0" t="0" r="0" b="8255"/>
                  <wp:wrapNone/>
                  <wp:docPr id="259" name="Rectangle 3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85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FA0B9" w14:textId="77777777" w:rsidR="00DC72E8" w:rsidRDefault="00DC72E8" w:rsidP="00F723A7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F846181" id="Rectangle 342" o:spid="_x0000_s1026" style="position:absolute;left:0;text-align:left;margin-left:463.2pt;margin-top:.8pt;width:48.65pt;height:1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" filled="f" stroked="f" strokeweight=".25pt">
                  <v:textbox inset="1pt,1pt,1pt,1pt">
                    <w:txbxContent>
                      <w:p w14:paraId="568FA0B9" w14:textId="77777777" w:rsidR="00DC72E8" w:rsidRDefault="00DC72E8" w:rsidP="00F723A7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299" distR="114299" simplePos="0" relativeHeight="251685888" behindDoc="0" locked="0" layoutInCell="1" allowOverlap="1" wp14:anchorId="04344158" wp14:editId="63BB8CE1">
                  <wp:simplePos x="0" y="0"/>
                  <wp:positionH relativeFrom="column">
                    <wp:posOffset>344169</wp:posOffset>
                  </wp:positionH>
                  <wp:positionV relativeFrom="paragraph">
                    <wp:posOffset>-62230</wp:posOffset>
                  </wp:positionV>
                  <wp:extent cx="0" cy="586105"/>
                  <wp:effectExtent l="0" t="0" r="19050" b="23495"/>
                  <wp:wrapNone/>
                  <wp:docPr id="258" name="Line 3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5861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142F73A7" id="Line 346" o:spid="_x0000_s1026" style="position:absolute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.1pt,-4.9pt" to="27.1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2D18919F" wp14:editId="22973A3C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10160</wp:posOffset>
                  </wp:positionV>
                  <wp:extent cx="635" cy="529590"/>
                  <wp:effectExtent l="0" t="0" r="37465" b="22860"/>
                  <wp:wrapNone/>
                  <wp:docPr id="257" name="Line 3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95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7A82420" id="Line 3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pt,.8pt" to="53.6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1EA1CF7D" wp14:editId="40A1B106">
                  <wp:simplePos x="0" y="0"/>
                  <wp:positionH relativeFrom="column">
                    <wp:posOffset>2191385</wp:posOffset>
                  </wp:positionH>
                  <wp:positionV relativeFrom="paragraph">
                    <wp:posOffset>142875</wp:posOffset>
                  </wp:positionV>
                  <wp:extent cx="3648710" cy="243205"/>
                  <wp:effectExtent l="0" t="0" r="8890" b="4445"/>
                  <wp:wrapNone/>
                  <wp:docPr id="256" name="Rectangle 3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4871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B6A00" w14:textId="77777777" w:rsidR="00DC72E8" w:rsidRPr="00F723A7" w:rsidRDefault="00DC72E8">
                              <w:pPr>
                                <w:pStyle w:val="ac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ОТЧЕТ 09.02.03 ПКС-71. 03.04.18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EA1CF7D" id="Rectangle 344" o:spid="_x0000_s1027" style="position:absolute;left:0;text-align:left;margin-left:172.55pt;margin-top:11.25pt;width:287.3pt;height:1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" filled="f" stroked="f" strokeweight=".25pt">
                  <v:textbox inset="1pt,1pt,1pt,1pt">
                    <w:txbxContent>
                      <w:p w14:paraId="60DB6A00" w14:textId="77777777" w:rsidR="00DC72E8" w:rsidRPr="00F723A7" w:rsidRDefault="00DC72E8">
                        <w:pPr>
                          <w:pStyle w:val="ac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ОТЧЕТ 09.02.03 ПКС-71. 03.04.18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1610F904" wp14:editId="242DCD05">
                  <wp:simplePos x="0" y="0"/>
                  <wp:positionH relativeFrom="column">
                    <wp:posOffset>5868035</wp:posOffset>
                  </wp:positionH>
                  <wp:positionV relativeFrom="paragraph">
                    <wp:posOffset>4445</wp:posOffset>
                  </wp:positionV>
                  <wp:extent cx="1270" cy="529590"/>
                  <wp:effectExtent l="0" t="0" r="36830" b="22860"/>
                  <wp:wrapNone/>
                  <wp:docPr id="255" name="Line 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270" cy="5295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4B443A5F" id="Line 3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05pt,.35pt" to="462.1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0C1F05FF" wp14:editId="1D35BE90">
                  <wp:simplePos x="0" y="0"/>
                  <wp:positionH relativeFrom="column">
                    <wp:posOffset>2160270</wp:posOffset>
                  </wp:positionH>
                  <wp:positionV relativeFrom="paragraph">
                    <wp:posOffset>4445</wp:posOffset>
                  </wp:positionV>
                  <wp:extent cx="635" cy="524510"/>
                  <wp:effectExtent l="0" t="0" r="37465" b="27940"/>
                  <wp:wrapNone/>
                  <wp:docPr id="254" name="Line 3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45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481F30A8" id="Line 3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1pt,.35pt" to="170.1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1DC5342" wp14:editId="6C72E69D">
                  <wp:simplePos x="0" y="0"/>
                  <wp:positionH relativeFrom="column">
                    <wp:posOffset>1800225</wp:posOffset>
                  </wp:positionH>
                  <wp:positionV relativeFrom="paragraph">
                    <wp:posOffset>9525</wp:posOffset>
                  </wp:positionV>
                  <wp:extent cx="635" cy="524510"/>
                  <wp:effectExtent l="0" t="0" r="37465" b="27940"/>
                  <wp:wrapNone/>
                  <wp:docPr id="253" name="Line 3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45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89459FA" id="Line 33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.75pt" to="141.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0F05F47F" wp14:editId="72816F7F">
                  <wp:simplePos x="0" y="0"/>
                  <wp:positionH relativeFrom="column">
                    <wp:posOffset>1260475</wp:posOffset>
                  </wp:positionH>
                  <wp:positionV relativeFrom="paragraph">
                    <wp:posOffset>4445</wp:posOffset>
                  </wp:positionV>
                  <wp:extent cx="635" cy="529590"/>
                  <wp:effectExtent l="0" t="0" r="37465" b="22860"/>
                  <wp:wrapNone/>
                  <wp:docPr id="252" name="Line 3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95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93A79DA" id="Line 33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.35pt" to="99.3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6A9F404A" wp14:editId="7A72391C">
                  <wp:simplePos x="0" y="0"/>
                  <wp:positionH relativeFrom="column">
                    <wp:posOffset>-356870</wp:posOffset>
                  </wp:positionH>
                  <wp:positionV relativeFrom="paragraph">
                    <wp:posOffset>0</wp:posOffset>
                  </wp:positionV>
                  <wp:extent cx="6577965" cy="635"/>
                  <wp:effectExtent l="0" t="0" r="13335" b="37465"/>
                  <wp:wrapNone/>
                  <wp:docPr id="251" name="Line 3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577965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44B170EF" id="Line 3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0" to="489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" strokeweight="2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0B05EC66" wp14:editId="7D4AB70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635" cy="529590"/>
                  <wp:effectExtent l="0" t="0" r="37465" b="22860"/>
                  <wp:wrapNone/>
                  <wp:docPr id="250" name="Line 3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5295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7549F04" id="Line 3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" strokeweight="2pt"/>
              </w:pict>
            </mc:Fallback>
          </mc:AlternateContent>
        </w:r>
      </w:p>
    </w:sdtContent>
  </w:sdt>
  <w:p w14:paraId="0B9EF75C" w14:textId="77777777" w:rsidR="00DC72E8" w:rsidRDefault="00DC72E8">
    <w:pPr>
      <w:pStyle w:val="1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65C8DAA" wp14:editId="17B391FF">
              <wp:simplePos x="0" y="0"/>
              <wp:positionH relativeFrom="column">
                <wp:posOffset>1261110</wp:posOffset>
              </wp:positionH>
              <wp:positionV relativeFrom="paragraph">
                <wp:posOffset>189230</wp:posOffset>
              </wp:positionV>
              <wp:extent cx="617855" cy="163195"/>
              <wp:effectExtent l="0" t="0" r="0" b="8255"/>
              <wp:wrapNone/>
              <wp:docPr id="249" name="Rectangle 3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7855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C9536" w14:textId="77777777" w:rsidR="00DC72E8" w:rsidRPr="00F723A7" w:rsidRDefault="00DC72E8" w:rsidP="00F723A7">
                          <w:pPr>
                            <w:pStyle w:val="ac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5C8DAA" id="Rectangle 348" o:spid="_x0000_s1028" style="position:absolute;margin-left:99.3pt;margin-top:14.9pt;width:48.65pt;height:1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" filled="f" stroked="f" strokeweight=".25pt">
              <v:textbox inset="1pt,1pt,1pt,1pt">
                <w:txbxContent>
                  <w:p w14:paraId="79AC9536" w14:textId="77777777" w:rsidR="00DC72E8" w:rsidRPr="00F723A7" w:rsidRDefault="00DC72E8" w:rsidP="00F723A7">
                    <w:pPr>
                      <w:pStyle w:val="ac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EF491F1" wp14:editId="678FAE21">
              <wp:simplePos x="0" y="0"/>
              <wp:positionH relativeFrom="column">
                <wp:posOffset>-12700</wp:posOffset>
              </wp:positionH>
              <wp:positionV relativeFrom="paragraph">
                <wp:posOffset>205105</wp:posOffset>
              </wp:positionV>
              <wp:extent cx="329565" cy="164465"/>
              <wp:effectExtent l="0" t="0" r="0" b="6985"/>
              <wp:wrapNone/>
              <wp:docPr id="248" name="Rectangle 3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42690" w14:textId="77777777" w:rsidR="00DC72E8" w:rsidRPr="004934B3" w:rsidRDefault="00DC72E8">
                          <w:pPr>
                            <w:pStyle w:val="ac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Кол.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F491F1" id="Rectangle 338" o:spid="_x0000_s1029" style="position:absolute;margin-left:-1pt;margin-top:16.15pt;width:25.95pt;height:1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" filled="f" stroked="f" strokeweight=".25pt">
              <v:textbox inset="1pt,1pt,1pt,1pt">
                <w:txbxContent>
                  <w:p w14:paraId="2D942690" w14:textId="77777777" w:rsidR="00DC72E8" w:rsidRPr="004934B3" w:rsidRDefault="00DC72E8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 Кол.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E181131" wp14:editId="4C58392D">
              <wp:simplePos x="0" y="0"/>
              <wp:positionH relativeFrom="column">
                <wp:posOffset>344805</wp:posOffset>
              </wp:positionH>
              <wp:positionV relativeFrom="paragraph">
                <wp:posOffset>212090</wp:posOffset>
              </wp:positionV>
              <wp:extent cx="335915" cy="157480"/>
              <wp:effectExtent l="0" t="0" r="6985" b="0"/>
              <wp:wrapNone/>
              <wp:docPr id="247" name="Rectangle 3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59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79E31" w14:textId="77777777" w:rsidR="00DC72E8" w:rsidRPr="004934B3" w:rsidRDefault="00DC72E8">
                          <w:pPr>
                            <w:pStyle w:val="ac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181131" id="Rectangle 340" o:spid="_x0000_s1030" style="position:absolute;margin-left:27.15pt;margin-top:16.7pt;width:26.45pt;height:1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" filled="f" stroked="f" strokeweight=".25pt">
              <v:textbox inset="1pt,1pt,1pt,1pt">
                <w:txbxContent>
                  <w:p w14:paraId="12C79E31" w14:textId="77777777" w:rsidR="00DC72E8" w:rsidRPr="004934B3" w:rsidRDefault="00DC72E8">
                    <w:pPr>
                      <w:pStyle w:val="ac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F964BE9" wp14:editId="73EB1E4E">
              <wp:simplePos x="0" y="0"/>
              <wp:positionH relativeFrom="column">
                <wp:posOffset>681355</wp:posOffset>
              </wp:positionH>
              <wp:positionV relativeFrom="paragraph">
                <wp:posOffset>196215</wp:posOffset>
              </wp:positionV>
              <wp:extent cx="553085" cy="173355"/>
              <wp:effectExtent l="0" t="0" r="0" b="0"/>
              <wp:wrapNone/>
              <wp:docPr id="246" name="Rectangle 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308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82119" w14:textId="77777777" w:rsidR="00DC72E8" w:rsidRDefault="00DC72E8" w:rsidP="004934B3">
                          <w:pPr>
                            <w:pStyle w:val="ac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№</w:t>
                          </w:r>
                          <w:r>
                            <w:rPr>
                              <w:sz w:val="18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964BE9" id="Rectangle 339" o:spid="_x0000_s1031" style="position:absolute;margin-left:53.65pt;margin-top:15.45pt;width:43.55pt;height:1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" filled="f" stroked="f" strokeweight=".25pt">
              <v:textbox inset="1pt,1pt,1pt,1pt">
                <w:txbxContent>
                  <w:p w14:paraId="6E482119" w14:textId="77777777" w:rsidR="00DC72E8" w:rsidRDefault="00DC72E8" w:rsidP="004934B3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№</w:t>
                    </w:r>
                    <w:r>
                      <w:rPr>
                        <w:sz w:val="18"/>
                      </w:rPr>
                      <w:t>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F68F7F" wp14:editId="16EBCA0A">
              <wp:simplePos x="0" y="0"/>
              <wp:positionH relativeFrom="column">
                <wp:posOffset>5882640</wp:posOffset>
              </wp:positionH>
              <wp:positionV relativeFrom="paragraph">
                <wp:posOffset>81915</wp:posOffset>
              </wp:positionV>
              <wp:extent cx="329565" cy="215265"/>
              <wp:effectExtent l="0" t="0" r="0" b="0"/>
              <wp:wrapNone/>
              <wp:docPr id="245" name="Rectangle 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8BE60" w14:textId="77777777" w:rsidR="00DC72E8" w:rsidRDefault="00DC72E8">
                          <w:pPr>
                            <w:pStyle w:val="ac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72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F68F7F" id="Rectangle 343" o:spid="_x0000_s1032" style="position:absolute;margin-left:463.2pt;margin-top:6.45pt;width:25.95pt;height:1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" filled="f" stroked="f" strokeweight=".25pt">
              <v:textbox inset="1pt,1pt,1pt,1pt">
                <w:txbxContent>
                  <w:p w14:paraId="5E58BE60" w14:textId="77777777" w:rsidR="00DC72E8" w:rsidRDefault="00DC72E8">
                    <w:pPr>
                      <w:pStyle w:val="ac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72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B29F5F" wp14:editId="5598F320">
              <wp:simplePos x="0" y="0"/>
              <wp:positionH relativeFrom="column">
                <wp:posOffset>1815465</wp:posOffset>
              </wp:positionH>
              <wp:positionV relativeFrom="paragraph">
                <wp:posOffset>196215</wp:posOffset>
              </wp:positionV>
              <wp:extent cx="329565" cy="157480"/>
              <wp:effectExtent l="0" t="0" r="0" b="0"/>
              <wp:wrapNone/>
              <wp:docPr id="244" name="Rectangle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8CF7C" w14:textId="77777777" w:rsidR="00DC72E8" w:rsidRDefault="00DC72E8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29F5F" id="Rectangle 341" o:spid="_x0000_s1033" style="position:absolute;margin-left:142.95pt;margin-top:15.45pt;width:25.95pt;height:1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" filled="f" stroked="f" strokeweight=".25pt">
              <v:textbox inset="1pt,1pt,1pt,1pt">
                <w:txbxContent>
                  <w:p w14:paraId="59A8CF7C" w14:textId="77777777" w:rsidR="00DC72E8" w:rsidRDefault="00DC72E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7B3F6F4" wp14:editId="7E15D0CB">
              <wp:simplePos x="0" y="0"/>
              <wp:positionH relativeFrom="column">
                <wp:posOffset>-342265</wp:posOffset>
              </wp:positionH>
              <wp:positionV relativeFrom="paragraph">
                <wp:posOffset>196215</wp:posOffset>
              </wp:positionV>
              <wp:extent cx="329565" cy="157480"/>
              <wp:effectExtent l="0" t="0" r="0" b="0"/>
              <wp:wrapNone/>
              <wp:docPr id="243" name="Rectangle 3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77EC3" w14:textId="77777777" w:rsidR="00DC72E8" w:rsidRDefault="00DC72E8">
                          <w:pPr>
                            <w:pStyle w:val="ac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B3F6F4" id="Rectangle 337" o:spid="_x0000_s1034" style="position:absolute;margin-left:-26.95pt;margin-top:15.45pt;width:25.95pt;height:1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" filled="f" stroked="f" strokeweight=".25pt">
              <v:textbox inset="1pt,1pt,1pt,1pt">
                <w:txbxContent>
                  <w:p w14:paraId="1BD77EC3" w14:textId="77777777" w:rsidR="00DC72E8" w:rsidRDefault="00DC72E8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5F7FA01" wp14:editId="353EAE63">
              <wp:simplePos x="0" y="0"/>
              <wp:positionH relativeFrom="column">
                <wp:posOffset>5872480</wp:posOffset>
              </wp:positionH>
              <wp:positionV relativeFrom="paragraph">
                <wp:posOffset>10795</wp:posOffset>
              </wp:positionV>
              <wp:extent cx="353060" cy="635"/>
              <wp:effectExtent l="0" t="0" r="27940" b="37465"/>
              <wp:wrapNone/>
              <wp:docPr id="242" name="Line 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0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78B6D" id="Line 33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4pt,.85pt" to="490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0B4E461" wp14:editId="76AA43F6">
              <wp:simplePos x="0" y="0"/>
              <wp:positionH relativeFrom="column">
                <wp:posOffset>-356870</wp:posOffset>
              </wp:positionH>
              <wp:positionV relativeFrom="paragraph">
                <wp:posOffset>189230</wp:posOffset>
              </wp:positionV>
              <wp:extent cx="2510790" cy="635"/>
              <wp:effectExtent l="0" t="0" r="22860" b="37465"/>
              <wp:wrapNone/>
              <wp:docPr id="241" name="Line 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77EAD" id="Line 33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14.9pt" to="169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FE35B1" wp14:editId="3F5EB4EC">
              <wp:simplePos x="0" y="0"/>
              <wp:positionH relativeFrom="column">
                <wp:posOffset>-356870</wp:posOffset>
              </wp:positionH>
              <wp:positionV relativeFrom="paragraph">
                <wp:posOffset>9525</wp:posOffset>
              </wp:positionV>
              <wp:extent cx="2510790" cy="635"/>
              <wp:effectExtent l="0" t="0" r="22860" b="37465"/>
              <wp:wrapNone/>
              <wp:docPr id="240" name="Line 3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00553" id="Line 33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.75pt" to="169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3702"/>
      <w:docPartObj>
        <w:docPartGallery w:val="Page Numbers (Bottom of Page)"/>
        <w:docPartUnique/>
      </w:docPartObj>
    </w:sdtPr>
    <w:sdtEndPr/>
    <w:sdtContent>
      <w:p w14:paraId="301013DE" w14:textId="3CB00434" w:rsidR="00DC72E8" w:rsidRDefault="00DC72E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118">
          <w:rPr>
            <w:noProof/>
          </w:rPr>
          <w:t>13</w:t>
        </w:r>
        <w:r>
          <w:fldChar w:fldCharType="end"/>
        </w:r>
      </w:p>
    </w:sdtContent>
  </w:sdt>
  <w:p w14:paraId="73D6FA3F" w14:textId="77777777" w:rsidR="00DC72E8" w:rsidRPr="00900BCC" w:rsidRDefault="00DC72E8" w:rsidP="00900BC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BA32" w14:textId="77777777" w:rsidR="00152A46" w:rsidRDefault="00152A46" w:rsidP="00C93932">
      <w:pPr>
        <w:spacing w:after="0" w:line="240" w:lineRule="auto"/>
      </w:pPr>
      <w:r>
        <w:separator/>
      </w:r>
    </w:p>
  </w:footnote>
  <w:footnote w:type="continuationSeparator" w:id="0">
    <w:p w14:paraId="7253BF01" w14:textId="77777777" w:rsidR="00152A46" w:rsidRDefault="00152A46" w:rsidP="00C93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B95D" w14:textId="77777777" w:rsidR="00DC72E8" w:rsidRDefault="00DC72E8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196A" w14:textId="77777777" w:rsidR="00DC72E8" w:rsidRDefault="00DC72E8">
    <w:pPr>
      <w:pStyle w:val="ad"/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3360" behindDoc="0" locked="1" layoutInCell="0" allowOverlap="1" wp14:anchorId="2F4F91AF" wp14:editId="1A94B92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67" name="Rectangl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52E4F7" id="Rectangle 204" o:spid="_x0000_s1026" style="position:absolute;margin-left:56.7pt;margin-top:19.85pt;width:518.8pt;height:802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FAIQIAABo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000003"/>
    <w:multiLevelType w:val="singleLevel"/>
    <w:tmpl w:val="03F4ED7A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4" w15:restartNumberingAfterBreak="0">
    <w:nsid w:val="01A24A96"/>
    <w:multiLevelType w:val="multilevel"/>
    <w:tmpl w:val="6270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C2B12"/>
    <w:multiLevelType w:val="multilevel"/>
    <w:tmpl w:val="2EBAF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F7EF8"/>
    <w:multiLevelType w:val="hybridMultilevel"/>
    <w:tmpl w:val="70BC38F4"/>
    <w:lvl w:ilvl="0" w:tplc="7742A84A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8"/>
        <w:szCs w:val="24"/>
        <w:lang w:val="ru-RU" w:eastAsia="en-US" w:bidi="ar-SA"/>
      </w:rPr>
    </w:lvl>
    <w:lvl w:ilvl="1" w:tplc="5D9EFF7C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04A69A22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3" w:tplc="7EA8655A">
      <w:numFmt w:val="bullet"/>
      <w:lvlText w:val="•"/>
      <w:lvlJc w:val="left"/>
      <w:pPr>
        <w:ind w:left="3569" w:hanging="360"/>
      </w:pPr>
      <w:rPr>
        <w:rFonts w:hint="default"/>
        <w:lang w:val="ru-RU" w:eastAsia="en-US" w:bidi="ar-SA"/>
      </w:rPr>
    </w:lvl>
    <w:lvl w:ilvl="4" w:tplc="91B2DB34"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EB88671C">
      <w:numFmt w:val="bullet"/>
      <w:lvlText w:val="•"/>
      <w:lvlJc w:val="left"/>
      <w:pPr>
        <w:ind w:left="5403" w:hanging="360"/>
      </w:pPr>
      <w:rPr>
        <w:rFonts w:hint="default"/>
        <w:lang w:val="ru-RU" w:eastAsia="en-US" w:bidi="ar-SA"/>
      </w:rPr>
    </w:lvl>
    <w:lvl w:ilvl="6" w:tplc="13F26B96">
      <w:numFmt w:val="bullet"/>
      <w:lvlText w:val="•"/>
      <w:lvlJc w:val="left"/>
      <w:pPr>
        <w:ind w:left="6319" w:hanging="360"/>
      </w:pPr>
      <w:rPr>
        <w:rFonts w:hint="default"/>
        <w:lang w:val="ru-RU" w:eastAsia="en-US" w:bidi="ar-SA"/>
      </w:rPr>
    </w:lvl>
    <w:lvl w:ilvl="7" w:tplc="CFB4EA94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B52E42B4">
      <w:numFmt w:val="bullet"/>
      <w:lvlText w:val="•"/>
      <w:lvlJc w:val="left"/>
      <w:pPr>
        <w:ind w:left="815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09745709"/>
    <w:multiLevelType w:val="multilevel"/>
    <w:tmpl w:val="8DFEBC44"/>
    <w:lvl w:ilvl="0">
      <w:start w:val="3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958" w:hanging="291"/>
      </w:pPr>
      <w:rPr>
        <w:rFonts w:ascii="Times New Roman" w:eastAsia="Times New Roman" w:hAnsi="Times New Roman" w:cs="Times New Roman" w:hint="default"/>
        <w:b w:val="0"/>
        <w:bCs w:val="0"/>
        <w:spacing w:val="-3"/>
        <w:w w:val="100"/>
        <w:sz w:val="24"/>
        <w:szCs w:val="24"/>
      </w:rPr>
    </w:lvl>
    <w:lvl w:ilvl="2">
      <w:start w:val="1"/>
      <w:numFmt w:val="decimal"/>
      <w:lvlText w:val="%2.%3."/>
      <w:lvlJc w:val="left"/>
      <w:pPr>
        <w:ind w:left="1232" w:hanging="564"/>
      </w:pPr>
      <w:rPr>
        <w:rFonts w:hint="default"/>
        <w:b/>
        <w:bCs/>
        <w:spacing w:val="-8"/>
        <w:w w:val="100"/>
      </w:rPr>
    </w:lvl>
    <w:lvl w:ilvl="3">
      <w:numFmt w:val="bullet"/>
      <w:lvlText w:val="•"/>
      <w:lvlJc w:val="left"/>
      <w:pPr>
        <w:ind w:left="2333" w:hanging="564"/>
      </w:pPr>
      <w:rPr>
        <w:rFonts w:hint="default"/>
      </w:rPr>
    </w:lvl>
    <w:lvl w:ilvl="4">
      <w:numFmt w:val="bullet"/>
      <w:lvlText w:val="•"/>
      <w:lvlJc w:val="left"/>
      <w:pPr>
        <w:ind w:left="3426" w:hanging="564"/>
      </w:pPr>
      <w:rPr>
        <w:rFonts w:hint="default"/>
      </w:rPr>
    </w:lvl>
    <w:lvl w:ilvl="5">
      <w:numFmt w:val="bullet"/>
      <w:lvlText w:val="•"/>
      <w:lvlJc w:val="left"/>
      <w:pPr>
        <w:ind w:left="4519" w:hanging="564"/>
      </w:pPr>
      <w:rPr>
        <w:rFonts w:hint="default"/>
      </w:rPr>
    </w:lvl>
    <w:lvl w:ilvl="6">
      <w:numFmt w:val="bullet"/>
      <w:lvlText w:val="•"/>
      <w:lvlJc w:val="left"/>
      <w:pPr>
        <w:ind w:left="5613" w:hanging="564"/>
      </w:pPr>
      <w:rPr>
        <w:rFonts w:hint="default"/>
      </w:rPr>
    </w:lvl>
    <w:lvl w:ilvl="7">
      <w:numFmt w:val="bullet"/>
      <w:lvlText w:val="•"/>
      <w:lvlJc w:val="left"/>
      <w:pPr>
        <w:ind w:left="6706" w:hanging="564"/>
      </w:pPr>
      <w:rPr>
        <w:rFonts w:hint="default"/>
      </w:rPr>
    </w:lvl>
    <w:lvl w:ilvl="8">
      <w:numFmt w:val="bullet"/>
      <w:lvlText w:val="•"/>
      <w:lvlJc w:val="left"/>
      <w:pPr>
        <w:ind w:left="7799" w:hanging="564"/>
      </w:pPr>
      <w:rPr>
        <w:rFonts w:hint="default"/>
      </w:rPr>
    </w:lvl>
  </w:abstractNum>
  <w:abstractNum w:abstractNumId="8" w15:restartNumberingAfterBreak="0">
    <w:nsid w:val="0C693846"/>
    <w:multiLevelType w:val="hybridMultilevel"/>
    <w:tmpl w:val="406CF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63E52"/>
    <w:multiLevelType w:val="hybridMultilevel"/>
    <w:tmpl w:val="0282A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071C6"/>
    <w:multiLevelType w:val="multilevel"/>
    <w:tmpl w:val="2F9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477D0A"/>
    <w:multiLevelType w:val="multilevel"/>
    <w:tmpl w:val="A2DA2F48"/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58" w:hanging="291"/>
      </w:pPr>
      <w:rPr>
        <w:rFonts w:ascii="Times New Roman" w:eastAsia="Times New Roman" w:hAnsi="Times New Roman" w:cs="Times New Roman" w:hint="default"/>
        <w:b w:val="0"/>
        <w:bCs w:val="0"/>
        <w:spacing w:val="-3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232" w:hanging="564"/>
      </w:pPr>
      <w:rPr>
        <w:rFonts w:hint="default"/>
        <w:b/>
        <w:bCs/>
        <w:spacing w:val="-8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333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26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9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3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6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9" w:hanging="564"/>
      </w:pPr>
      <w:rPr>
        <w:rFonts w:hint="default"/>
        <w:lang w:val="ru-RU" w:eastAsia="en-US" w:bidi="ar-SA"/>
      </w:rPr>
    </w:lvl>
  </w:abstractNum>
  <w:abstractNum w:abstractNumId="12" w15:restartNumberingAfterBreak="0">
    <w:nsid w:val="15E229DD"/>
    <w:multiLevelType w:val="hybridMultilevel"/>
    <w:tmpl w:val="9F528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A45AB"/>
    <w:multiLevelType w:val="multilevel"/>
    <w:tmpl w:val="CD2C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FB3E01"/>
    <w:multiLevelType w:val="multilevel"/>
    <w:tmpl w:val="E04C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11BE8"/>
    <w:multiLevelType w:val="multilevel"/>
    <w:tmpl w:val="96049E7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70156C"/>
    <w:multiLevelType w:val="hybridMultilevel"/>
    <w:tmpl w:val="882EC38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D976F01"/>
    <w:multiLevelType w:val="hybridMultilevel"/>
    <w:tmpl w:val="B5089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3787222"/>
    <w:multiLevelType w:val="hybridMultilevel"/>
    <w:tmpl w:val="9132B36A"/>
    <w:lvl w:ilvl="0" w:tplc="CB44899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3EE1F85"/>
    <w:multiLevelType w:val="hybridMultilevel"/>
    <w:tmpl w:val="EFA4F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F063C8"/>
    <w:multiLevelType w:val="multilevel"/>
    <w:tmpl w:val="9C56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262B78"/>
    <w:multiLevelType w:val="hybridMultilevel"/>
    <w:tmpl w:val="BF246CEA"/>
    <w:lvl w:ilvl="0" w:tplc="BDD05DA2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75F2E01"/>
    <w:multiLevelType w:val="hybridMultilevel"/>
    <w:tmpl w:val="CEB216E0"/>
    <w:lvl w:ilvl="0" w:tplc="0322B306">
      <w:start w:val="1"/>
      <w:numFmt w:val="decimal"/>
      <w:lvlText w:val="%1."/>
      <w:lvlJc w:val="left"/>
      <w:pPr>
        <w:ind w:left="822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3" w15:restartNumberingAfterBreak="0">
    <w:nsid w:val="2970716C"/>
    <w:multiLevelType w:val="multilevel"/>
    <w:tmpl w:val="08F0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F91C20"/>
    <w:multiLevelType w:val="multilevel"/>
    <w:tmpl w:val="A2DA2F48"/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58" w:hanging="291"/>
      </w:pPr>
      <w:rPr>
        <w:rFonts w:ascii="Times New Roman" w:eastAsia="Times New Roman" w:hAnsi="Times New Roman" w:cs="Times New Roman" w:hint="default"/>
        <w:b w:val="0"/>
        <w:bCs w:val="0"/>
        <w:spacing w:val="-3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232" w:hanging="564"/>
      </w:pPr>
      <w:rPr>
        <w:rFonts w:hint="default"/>
        <w:b/>
        <w:bCs/>
        <w:spacing w:val="-8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333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26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9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3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6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9" w:hanging="564"/>
      </w:pPr>
      <w:rPr>
        <w:rFonts w:hint="default"/>
        <w:lang w:val="ru-RU" w:eastAsia="en-US" w:bidi="ar-SA"/>
      </w:rPr>
    </w:lvl>
  </w:abstractNum>
  <w:abstractNum w:abstractNumId="25" w15:restartNumberingAfterBreak="0">
    <w:nsid w:val="2EEE09D0"/>
    <w:multiLevelType w:val="hybridMultilevel"/>
    <w:tmpl w:val="56E86942"/>
    <w:lvl w:ilvl="0" w:tplc="F03838F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2CC7459"/>
    <w:multiLevelType w:val="hybridMultilevel"/>
    <w:tmpl w:val="77A2E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85A042E"/>
    <w:multiLevelType w:val="hybridMultilevel"/>
    <w:tmpl w:val="0B5E68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CC57F1B"/>
    <w:multiLevelType w:val="hybridMultilevel"/>
    <w:tmpl w:val="F57E7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2B3CEC"/>
    <w:multiLevelType w:val="hybridMultilevel"/>
    <w:tmpl w:val="EF346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0651806"/>
    <w:multiLevelType w:val="hybridMultilevel"/>
    <w:tmpl w:val="BA029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EC4A13"/>
    <w:multiLevelType w:val="multilevel"/>
    <w:tmpl w:val="FBB2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5A74855"/>
    <w:multiLevelType w:val="hybridMultilevel"/>
    <w:tmpl w:val="882EC38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8314B73"/>
    <w:multiLevelType w:val="multilevel"/>
    <w:tmpl w:val="8F9490F6"/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58" w:hanging="291"/>
      </w:pPr>
      <w:rPr>
        <w:rFonts w:ascii="Times New Roman" w:eastAsia="Times New Roman" w:hAnsi="Times New Roman" w:cs="Times New Roman" w:hint="default"/>
        <w:b w:val="0"/>
        <w:bCs/>
        <w:spacing w:val="-3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232" w:hanging="564"/>
      </w:pPr>
      <w:rPr>
        <w:rFonts w:hint="default"/>
        <w:b/>
        <w:bCs/>
        <w:spacing w:val="-8"/>
        <w:w w:val="100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333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26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9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3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6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9" w:hanging="564"/>
      </w:pPr>
      <w:rPr>
        <w:rFonts w:hint="default"/>
        <w:lang w:val="ru-RU" w:eastAsia="en-US" w:bidi="ar-SA"/>
      </w:rPr>
    </w:lvl>
  </w:abstractNum>
  <w:abstractNum w:abstractNumId="34" w15:restartNumberingAfterBreak="0">
    <w:nsid w:val="4B8575B7"/>
    <w:multiLevelType w:val="multilevel"/>
    <w:tmpl w:val="7954098E"/>
    <w:styleLink w:val="WWNum1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35" w15:restartNumberingAfterBreak="0">
    <w:nsid w:val="505C217B"/>
    <w:multiLevelType w:val="hybridMultilevel"/>
    <w:tmpl w:val="3BE415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150311C"/>
    <w:multiLevelType w:val="hybridMultilevel"/>
    <w:tmpl w:val="882EC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A276682"/>
    <w:multiLevelType w:val="hybridMultilevel"/>
    <w:tmpl w:val="8A660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6B4618"/>
    <w:multiLevelType w:val="hybridMultilevel"/>
    <w:tmpl w:val="9D5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F06BF5"/>
    <w:multiLevelType w:val="hybridMultilevel"/>
    <w:tmpl w:val="639A95DE"/>
    <w:lvl w:ilvl="0" w:tplc="2C004EE6">
      <w:start w:val="1"/>
      <w:numFmt w:val="decimal"/>
      <w:lvlText w:val="%1."/>
      <w:lvlJc w:val="left"/>
      <w:pPr>
        <w:ind w:left="1102" w:hanging="360"/>
      </w:pPr>
    </w:lvl>
    <w:lvl w:ilvl="1" w:tplc="04190019">
      <w:start w:val="1"/>
      <w:numFmt w:val="lowerLetter"/>
      <w:lvlText w:val="%2."/>
      <w:lvlJc w:val="left"/>
      <w:pPr>
        <w:ind w:left="1822" w:hanging="360"/>
      </w:pPr>
    </w:lvl>
    <w:lvl w:ilvl="2" w:tplc="0419001B">
      <w:start w:val="1"/>
      <w:numFmt w:val="lowerRoman"/>
      <w:lvlText w:val="%3."/>
      <w:lvlJc w:val="right"/>
      <w:pPr>
        <w:ind w:left="2542" w:hanging="180"/>
      </w:pPr>
    </w:lvl>
    <w:lvl w:ilvl="3" w:tplc="0419000F">
      <w:start w:val="1"/>
      <w:numFmt w:val="decimal"/>
      <w:lvlText w:val="%4."/>
      <w:lvlJc w:val="left"/>
      <w:pPr>
        <w:ind w:left="3262" w:hanging="360"/>
      </w:pPr>
    </w:lvl>
    <w:lvl w:ilvl="4" w:tplc="04190019">
      <w:start w:val="1"/>
      <w:numFmt w:val="lowerLetter"/>
      <w:lvlText w:val="%5."/>
      <w:lvlJc w:val="left"/>
      <w:pPr>
        <w:ind w:left="3982" w:hanging="360"/>
      </w:pPr>
    </w:lvl>
    <w:lvl w:ilvl="5" w:tplc="0419001B">
      <w:start w:val="1"/>
      <w:numFmt w:val="lowerRoman"/>
      <w:lvlText w:val="%6."/>
      <w:lvlJc w:val="right"/>
      <w:pPr>
        <w:ind w:left="4702" w:hanging="180"/>
      </w:pPr>
    </w:lvl>
    <w:lvl w:ilvl="6" w:tplc="0419000F">
      <w:start w:val="1"/>
      <w:numFmt w:val="decimal"/>
      <w:lvlText w:val="%7."/>
      <w:lvlJc w:val="left"/>
      <w:pPr>
        <w:ind w:left="5422" w:hanging="360"/>
      </w:pPr>
    </w:lvl>
    <w:lvl w:ilvl="7" w:tplc="04190019">
      <w:start w:val="1"/>
      <w:numFmt w:val="lowerLetter"/>
      <w:lvlText w:val="%8."/>
      <w:lvlJc w:val="left"/>
      <w:pPr>
        <w:ind w:left="6142" w:hanging="360"/>
      </w:pPr>
    </w:lvl>
    <w:lvl w:ilvl="8" w:tplc="0419001B">
      <w:start w:val="1"/>
      <w:numFmt w:val="lowerRoman"/>
      <w:lvlText w:val="%9."/>
      <w:lvlJc w:val="right"/>
      <w:pPr>
        <w:ind w:left="6862" w:hanging="180"/>
      </w:pPr>
    </w:lvl>
  </w:abstractNum>
  <w:abstractNum w:abstractNumId="40" w15:restartNumberingAfterBreak="0">
    <w:nsid w:val="677D62FC"/>
    <w:multiLevelType w:val="hybridMultilevel"/>
    <w:tmpl w:val="D62E26F6"/>
    <w:lvl w:ilvl="0" w:tplc="083C4114">
      <w:start w:val="1"/>
      <w:numFmt w:val="decimal"/>
      <w:lvlText w:val="%1."/>
      <w:lvlJc w:val="left"/>
      <w:pPr>
        <w:ind w:left="1069" w:hanging="360"/>
      </w:pPr>
      <w:rPr>
        <w:rFonts w:cs="Mangal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A650283"/>
    <w:multiLevelType w:val="multilevel"/>
    <w:tmpl w:val="A2ECDFE2"/>
    <w:styleLink w:val="WWNum12"/>
    <w:lvl w:ilvl="0">
      <w:start w:val="1"/>
      <w:numFmt w:val="bullet"/>
      <w:lvlText w:val=""/>
      <w:lvlJc w:val="left"/>
      <w:pPr>
        <w:ind w:left="0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42" w15:restartNumberingAfterBreak="0">
    <w:nsid w:val="6C2216E0"/>
    <w:multiLevelType w:val="multilevel"/>
    <w:tmpl w:val="7D2219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3" w15:restartNumberingAfterBreak="0">
    <w:nsid w:val="6ECF3FB2"/>
    <w:multiLevelType w:val="hybridMultilevel"/>
    <w:tmpl w:val="BE50B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BF4989"/>
    <w:multiLevelType w:val="multilevel"/>
    <w:tmpl w:val="A2DA2F48"/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58" w:hanging="291"/>
      </w:pPr>
      <w:rPr>
        <w:rFonts w:ascii="Times New Roman" w:eastAsia="Times New Roman" w:hAnsi="Times New Roman" w:cs="Times New Roman" w:hint="default"/>
        <w:b w:val="0"/>
        <w:bCs w:val="0"/>
        <w:spacing w:val="-3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232" w:hanging="564"/>
      </w:pPr>
      <w:rPr>
        <w:rFonts w:hint="default"/>
        <w:b/>
        <w:bCs/>
        <w:spacing w:val="-8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333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26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9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3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6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9" w:hanging="564"/>
      </w:pPr>
      <w:rPr>
        <w:rFonts w:hint="default"/>
        <w:lang w:val="ru-RU" w:eastAsia="en-US" w:bidi="ar-SA"/>
      </w:rPr>
    </w:lvl>
  </w:abstractNum>
  <w:abstractNum w:abstractNumId="45" w15:restartNumberingAfterBreak="0">
    <w:nsid w:val="72A7534A"/>
    <w:multiLevelType w:val="hybridMultilevel"/>
    <w:tmpl w:val="0B505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51B6FB4"/>
    <w:multiLevelType w:val="multilevel"/>
    <w:tmpl w:val="4E3C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392026"/>
    <w:multiLevelType w:val="multilevel"/>
    <w:tmpl w:val="FFBA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611C7F"/>
    <w:multiLevelType w:val="multilevel"/>
    <w:tmpl w:val="C6C8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2C08A4"/>
    <w:multiLevelType w:val="hybridMultilevel"/>
    <w:tmpl w:val="371ECC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1"/>
  </w:num>
  <w:num w:numId="3">
    <w:abstractNumId w:val="6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2"/>
  </w:num>
  <w:num w:numId="6">
    <w:abstractNumId w:val="8"/>
  </w:num>
  <w:num w:numId="7">
    <w:abstractNumId w:val="9"/>
  </w:num>
  <w:num w:numId="8">
    <w:abstractNumId w:val="38"/>
  </w:num>
  <w:num w:numId="9">
    <w:abstractNumId w:val="12"/>
  </w:num>
  <w:num w:numId="10">
    <w:abstractNumId w:val="27"/>
  </w:num>
  <w:num w:numId="11">
    <w:abstractNumId w:val="14"/>
  </w:num>
  <w:num w:numId="12">
    <w:abstractNumId w:val="33"/>
  </w:num>
  <w:num w:numId="13">
    <w:abstractNumId w:val="36"/>
  </w:num>
  <w:num w:numId="14">
    <w:abstractNumId w:val="24"/>
  </w:num>
  <w:num w:numId="15">
    <w:abstractNumId w:val="13"/>
  </w:num>
  <w:num w:numId="16">
    <w:abstractNumId w:val="49"/>
  </w:num>
  <w:num w:numId="17">
    <w:abstractNumId w:val="35"/>
  </w:num>
  <w:num w:numId="18">
    <w:abstractNumId w:val="20"/>
  </w:num>
  <w:num w:numId="19">
    <w:abstractNumId w:val="28"/>
  </w:num>
  <w:num w:numId="20">
    <w:abstractNumId w:val="40"/>
  </w:num>
  <w:num w:numId="21">
    <w:abstractNumId w:val="26"/>
  </w:num>
  <w:num w:numId="22">
    <w:abstractNumId w:val="30"/>
  </w:num>
  <w:num w:numId="23">
    <w:abstractNumId w:val="19"/>
  </w:num>
  <w:num w:numId="24">
    <w:abstractNumId w:val="37"/>
  </w:num>
  <w:num w:numId="25">
    <w:abstractNumId w:val="45"/>
  </w:num>
  <w:num w:numId="26">
    <w:abstractNumId w:val="29"/>
  </w:num>
  <w:num w:numId="27">
    <w:abstractNumId w:val="43"/>
  </w:num>
  <w:num w:numId="28">
    <w:abstractNumId w:val="16"/>
  </w:num>
  <w:num w:numId="29">
    <w:abstractNumId w:val="32"/>
  </w:num>
  <w:num w:numId="30">
    <w:abstractNumId w:val="44"/>
  </w:num>
  <w:num w:numId="31">
    <w:abstractNumId w:val="11"/>
  </w:num>
  <w:num w:numId="32">
    <w:abstractNumId w:val="7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2"/>
  </w:num>
  <w:num w:numId="41">
    <w:abstractNumId w:val="31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 w:numId="44">
    <w:abstractNumId w:val="18"/>
  </w:num>
  <w:num w:numId="45">
    <w:abstractNumId w:val="17"/>
  </w:num>
  <w:num w:numId="46">
    <w:abstractNumId w:val="4"/>
  </w:num>
  <w:num w:numId="47">
    <w:abstractNumId w:val="46"/>
  </w:num>
  <w:num w:numId="48">
    <w:abstractNumId w:val="4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9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32"/>
    <w:rsid w:val="00022A93"/>
    <w:rsid w:val="00030BA3"/>
    <w:rsid w:val="00034C8A"/>
    <w:rsid w:val="00037E52"/>
    <w:rsid w:val="00042DA7"/>
    <w:rsid w:val="00061324"/>
    <w:rsid w:val="00071416"/>
    <w:rsid w:val="00074793"/>
    <w:rsid w:val="000762C7"/>
    <w:rsid w:val="00096207"/>
    <w:rsid w:val="000974A4"/>
    <w:rsid w:val="000A1721"/>
    <w:rsid w:val="000D6EFB"/>
    <w:rsid w:val="000E19EF"/>
    <w:rsid w:val="000E211F"/>
    <w:rsid w:val="000E2BA5"/>
    <w:rsid w:val="000F3CF7"/>
    <w:rsid w:val="000F4DB6"/>
    <w:rsid w:val="000F79E5"/>
    <w:rsid w:val="00101654"/>
    <w:rsid w:val="0010464D"/>
    <w:rsid w:val="001053DE"/>
    <w:rsid w:val="00115FB7"/>
    <w:rsid w:val="00121620"/>
    <w:rsid w:val="0012208E"/>
    <w:rsid w:val="00132DA9"/>
    <w:rsid w:val="001373A2"/>
    <w:rsid w:val="0014005C"/>
    <w:rsid w:val="00141E5C"/>
    <w:rsid w:val="00152A46"/>
    <w:rsid w:val="00153033"/>
    <w:rsid w:val="0015730F"/>
    <w:rsid w:val="00167904"/>
    <w:rsid w:val="00190F12"/>
    <w:rsid w:val="00194D15"/>
    <w:rsid w:val="001A1994"/>
    <w:rsid w:val="001A7569"/>
    <w:rsid w:val="001D349B"/>
    <w:rsid w:val="001E1F44"/>
    <w:rsid w:val="001E734F"/>
    <w:rsid w:val="001F34DC"/>
    <w:rsid w:val="001F48A3"/>
    <w:rsid w:val="0020246E"/>
    <w:rsid w:val="00225D3B"/>
    <w:rsid w:val="00227DA4"/>
    <w:rsid w:val="002305F4"/>
    <w:rsid w:val="00234896"/>
    <w:rsid w:val="00234E8A"/>
    <w:rsid w:val="00235FCF"/>
    <w:rsid w:val="002360C4"/>
    <w:rsid w:val="002421A3"/>
    <w:rsid w:val="002523D8"/>
    <w:rsid w:val="00270006"/>
    <w:rsid w:val="00272B2A"/>
    <w:rsid w:val="00276D68"/>
    <w:rsid w:val="002835E4"/>
    <w:rsid w:val="002872D9"/>
    <w:rsid w:val="00291465"/>
    <w:rsid w:val="00296692"/>
    <w:rsid w:val="002A0BC9"/>
    <w:rsid w:val="002A221E"/>
    <w:rsid w:val="002A69F6"/>
    <w:rsid w:val="002A6E16"/>
    <w:rsid w:val="002A70DA"/>
    <w:rsid w:val="002A76CC"/>
    <w:rsid w:val="002B4BAB"/>
    <w:rsid w:val="002B5864"/>
    <w:rsid w:val="002C7AA4"/>
    <w:rsid w:val="002D6DC7"/>
    <w:rsid w:val="002D7AAF"/>
    <w:rsid w:val="002E294D"/>
    <w:rsid w:val="002E7927"/>
    <w:rsid w:val="002F050C"/>
    <w:rsid w:val="002F36E6"/>
    <w:rsid w:val="002F3B1B"/>
    <w:rsid w:val="002F520E"/>
    <w:rsid w:val="00311BC6"/>
    <w:rsid w:val="00317D46"/>
    <w:rsid w:val="00322BB7"/>
    <w:rsid w:val="00323792"/>
    <w:rsid w:val="00337118"/>
    <w:rsid w:val="00337FD2"/>
    <w:rsid w:val="0034106A"/>
    <w:rsid w:val="00347561"/>
    <w:rsid w:val="003501D4"/>
    <w:rsid w:val="0035570E"/>
    <w:rsid w:val="00361698"/>
    <w:rsid w:val="0036295E"/>
    <w:rsid w:val="003632C4"/>
    <w:rsid w:val="00372FC6"/>
    <w:rsid w:val="003741F3"/>
    <w:rsid w:val="00375E5D"/>
    <w:rsid w:val="00381BB0"/>
    <w:rsid w:val="00382B7E"/>
    <w:rsid w:val="003B1BEE"/>
    <w:rsid w:val="003B46C8"/>
    <w:rsid w:val="003B5696"/>
    <w:rsid w:val="003C0693"/>
    <w:rsid w:val="003C6D5E"/>
    <w:rsid w:val="003D0941"/>
    <w:rsid w:val="003D3B09"/>
    <w:rsid w:val="003E200D"/>
    <w:rsid w:val="003F391F"/>
    <w:rsid w:val="003F7A2F"/>
    <w:rsid w:val="004040D7"/>
    <w:rsid w:val="004112DD"/>
    <w:rsid w:val="00411FDF"/>
    <w:rsid w:val="00415FC0"/>
    <w:rsid w:val="0041710C"/>
    <w:rsid w:val="00433883"/>
    <w:rsid w:val="00450365"/>
    <w:rsid w:val="00457B7B"/>
    <w:rsid w:val="00466717"/>
    <w:rsid w:val="004735D0"/>
    <w:rsid w:val="00474F8E"/>
    <w:rsid w:val="004823DC"/>
    <w:rsid w:val="00484946"/>
    <w:rsid w:val="00486C8C"/>
    <w:rsid w:val="004934B3"/>
    <w:rsid w:val="00495514"/>
    <w:rsid w:val="00496818"/>
    <w:rsid w:val="004979DF"/>
    <w:rsid w:val="004B04F4"/>
    <w:rsid w:val="004B5936"/>
    <w:rsid w:val="004C1CB7"/>
    <w:rsid w:val="004C459F"/>
    <w:rsid w:val="004D1589"/>
    <w:rsid w:val="004D1B45"/>
    <w:rsid w:val="004D2EB2"/>
    <w:rsid w:val="004D7A05"/>
    <w:rsid w:val="004E3B2C"/>
    <w:rsid w:val="004E7C98"/>
    <w:rsid w:val="004F2C6D"/>
    <w:rsid w:val="004F6635"/>
    <w:rsid w:val="005026B7"/>
    <w:rsid w:val="00510CDF"/>
    <w:rsid w:val="0051301C"/>
    <w:rsid w:val="0052141E"/>
    <w:rsid w:val="005221C0"/>
    <w:rsid w:val="00522881"/>
    <w:rsid w:val="00534754"/>
    <w:rsid w:val="005459D7"/>
    <w:rsid w:val="005466F5"/>
    <w:rsid w:val="00546FDD"/>
    <w:rsid w:val="00553A43"/>
    <w:rsid w:val="005614C0"/>
    <w:rsid w:val="005666A5"/>
    <w:rsid w:val="0057017A"/>
    <w:rsid w:val="005756F4"/>
    <w:rsid w:val="0059272B"/>
    <w:rsid w:val="005A2954"/>
    <w:rsid w:val="005A3A1C"/>
    <w:rsid w:val="005A6BFC"/>
    <w:rsid w:val="005B4C26"/>
    <w:rsid w:val="005C1216"/>
    <w:rsid w:val="005C6981"/>
    <w:rsid w:val="005D101B"/>
    <w:rsid w:val="005D16E4"/>
    <w:rsid w:val="005E683D"/>
    <w:rsid w:val="005F27D5"/>
    <w:rsid w:val="00610C1E"/>
    <w:rsid w:val="00614659"/>
    <w:rsid w:val="006146C8"/>
    <w:rsid w:val="00620AA9"/>
    <w:rsid w:val="00621CEA"/>
    <w:rsid w:val="00622151"/>
    <w:rsid w:val="006254E8"/>
    <w:rsid w:val="00637DC6"/>
    <w:rsid w:val="00640A6B"/>
    <w:rsid w:val="00641792"/>
    <w:rsid w:val="0064340E"/>
    <w:rsid w:val="00650107"/>
    <w:rsid w:val="00656DE5"/>
    <w:rsid w:val="00684300"/>
    <w:rsid w:val="00697B51"/>
    <w:rsid w:val="006A4D61"/>
    <w:rsid w:val="006A5EA7"/>
    <w:rsid w:val="006B3AF6"/>
    <w:rsid w:val="006B71F3"/>
    <w:rsid w:val="006C7372"/>
    <w:rsid w:val="006D3731"/>
    <w:rsid w:val="006D69CE"/>
    <w:rsid w:val="006D7004"/>
    <w:rsid w:val="006D755A"/>
    <w:rsid w:val="006F208D"/>
    <w:rsid w:val="00700255"/>
    <w:rsid w:val="00700F1C"/>
    <w:rsid w:val="0070454E"/>
    <w:rsid w:val="00704FAD"/>
    <w:rsid w:val="00710423"/>
    <w:rsid w:val="0071114B"/>
    <w:rsid w:val="0074068C"/>
    <w:rsid w:val="0074661F"/>
    <w:rsid w:val="00747CFC"/>
    <w:rsid w:val="007536AD"/>
    <w:rsid w:val="00784F21"/>
    <w:rsid w:val="00793686"/>
    <w:rsid w:val="007960D4"/>
    <w:rsid w:val="007A49A3"/>
    <w:rsid w:val="007B0D54"/>
    <w:rsid w:val="007B4CA2"/>
    <w:rsid w:val="007C4034"/>
    <w:rsid w:val="007C4519"/>
    <w:rsid w:val="007C51B7"/>
    <w:rsid w:val="007D2D63"/>
    <w:rsid w:val="007D5489"/>
    <w:rsid w:val="007E0028"/>
    <w:rsid w:val="007F1354"/>
    <w:rsid w:val="007F32DC"/>
    <w:rsid w:val="007F5D7E"/>
    <w:rsid w:val="00803F59"/>
    <w:rsid w:val="00812453"/>
    <w:rsid w:val="00816900"/>
    <w:rsid w:val="00847B88"/>
    <w:rsid w:val="00851FB6"/>
    <w:rsid w:val="00864049"/>
    <w:rsid w:val="00871D9F"/>
    <w:rsid w:val="008868C6"/>
    <w:rsid w:val="008938E3"/>
    <w:rsid w:val="00894ECF"/>
    <w:rsid w:val="008A7993"/>
    <w:rsid w:val="008B2AC8"/>
    <w:rsid w:val="008B7C70"/>
    <w:rsid w:val="008C3274"/>
    <w:rsid w:val="008C7409"/>
    <w:rsid w:val="008D6A3E"/>
    <w:rsid w:val="008F14ED"/>
    <w:rsid w:val="008F3A8D"/>
    <w:rsid w:val="00900BCC"/>
    <w:rsid w:val="00903B65"/>
    <w:rsid w:val="00906F26"/>
    <w:rsid w:val="00910244"/>
    <w:rsid w:val="00923B9C"/>
    <w:rsid w:val="009259C7"/>
    <w:rsid w:val="00926F5D"/>
    <w:rsid w:val="00954666"/>
    <w:rsid w:val="009552BC"/>
    <w:rsid w:val="00963BE0"/>
    <w:rsid w:val="00965E8A"/>
    <w:rsid w:val="00971799"/>
    <w:rsid w:val="00971AB9"/>
    <w:rsid w:val="009727CB"/>
    <w:rsid w:val="00987F78"/>
    <w:rsid w:val="00992037"/>
    <w:rsid w:val="00992225"/>
    <w:rsid w:val="009924BC"/>
    <w:rsid w:val="009975FB"/>
    <w:rsid w:val="009B4B15"/>
    <w:rsid w:val="009B6FEC"/>
    <w:rsid w:val="009C067C"/>
    <w:rsid w:val="009C0D4D"/>
    <w:rsid w:val="009C4A12"/>
    <w:rsid w:val="009D36AC"/>
    <w:rsid w:val="009E7E76"/>
    <w:rsid w:val="009E7EBA"/>
    <w:rsid w:val="009F2D8C"/>
    <w:rsid w:val="009F4B76"/>
    <w:rsid w:val="00A153BC"/>
    <w:rsid w:val="00A15691"/>
    <w:rsid w:val="00A15939"/>
    <w:rsid w:val="00A16EC6"/>
    <w:rsid w:val="00A2735B"/>
    <w:rsid w:val="00A37601"/>
    <w:rsid w:val="00A4495D"/>
    <w:rsid w:val="00A449AB"/>
    <w:rsid w:val="00A45583"/>
    <w:rsid w:val="00A513C2"/>
    <w:rsid w:val="00A529D0"/>
    <w:rsid w:val="00A53F99"/>
    <w:rsid w:val="00A64C1B"/>
    <w:rsid w:val="00A660FF"/>
    <w:rsid w:val="00A8192C"/>
    <w:rsid w:val="00A87277"/>
    <w:rsid w:val="00A90540"/>
    <w:rsid w:val="00A932A8"/>
    <w:rsid w:val="00AA1736"/>
    <w:rsid w:val="00AA2AAF"/>
    <w:rsid w:val="00AA57FC"/>
    <w:rsid w:val="00AA6DAE"/>
    <w:rsid w:val="00AC606F"/>
    <w:rsid w:val="00AD30A0"/>
    <w:rsid w:val="00AD6354"/>
    <w:rsid w:val="00B23406"/>
    <w:rsid w:val="00B25F69"/>
    <w:rsid w:val="00B26BDA"/>
    <w:rsid w:val="00B27172"/>
    <w:rsid w:val="00B325E9"/>
    <w:rsid w:val="00B34FD2"/>
    <w:rsid w:val="00B37C14"/>
    <w:rsid w:val="00B50525"/>
    <w:rsid w:val="00B619AB"/>
    <w:rsid w:val="00B67D2E"/>
    <w:rsid w:val="00B72129"/>
    <w:rsid w:val="00B72590"/>
    <w:rsid w:val="00B94395"/>
    <w:rsid w:val="00B96EC4"/>
    <w:rsid w:val="00BA4E5D"/>
    <w:rsid w:val="00BB1420"/>
    <w:rsid w:val="00BB71A7"/>
    <w:rsid w:val="00BB79F4"/>
    <w:rsid w:val="00BC278A"/>
    <w:rsid w:val="00BD1C59"/>
    <w:rsid w:val="00BD3535"/>
    <w:rsid w:val="00BD5290"/>
    <w:rsid w:val="00BD635F"/>
    <w:rsid w:val="00BF5266"/>
    <w:rsid w:val="00BF6E12"/>
    <w:rsid w:val="00C01C65"/>
    <w:rsid w:val="00C03BC2"/>
    <w:rsid w:val="00C0712A"/>
    <w:rsid w:val="00C16862"/>
    <w:rsid w:val="00C22AE3"/>
    <w:rsid w:val="00C22EE5"/>
    <w:rsid w:val="00C2509B"/>
    <w:rsid w:val="00C31094"/>
    <w:rsid w:val="00C3123D"/>
    <w:rsid w:val="00C33650"/>
    <w:rsid w:val="00C3585B"/>
    <w:rsid w:val="00C42392"/>
    <w:rsid w:val="00C62DC9"/>
    <w:rsid w:val="00C6791E"/>
    <w:rsid w:val="00C83FF8"/>
    <w:rsid w:val="00C91FDB"/>
    <w:rsid w:val="00C93932"/>
    <w:rsid w:val="00C94863"/>
    <w:rsid w:val="00CA3A96"/>
    <w:rsid w:val="00CB0041"/>
    <w:rsid w:val="00CC2414"/>
    <w:rsid w:val="00CC48DB"/>
    <w:rsid w:val="00CD4CF0"/>
    <w:rsid w:val="00CD67E5"/>
    <w:rsid w:val="00CF15DE"/>
    <w:rsid w:val="00CF3A31"/>
    <w:rsid w:val="00CF4DE8"/>
    <w:rsid w:val="00D121A0"/>
    <w:rsid w:val="00D30B10"/>
    <w:rsid w:val="00D32781"/>
    <w:rsid w:val="00D332D5"/>
    <w:rsid w:val="00D41B32"/>
    <w:rsid w:val="00D466A5"/>
    <w:rsid w:val="00D610D9"/>
    <w:rsid w:val="00D76D0E"/>
    <w:rsid w:val="00D82856"/>
    <w:rsid w:val="00D8457D"/>
    <w:rsid w:val="00D85581"/>
    <w:rsid w:val="00D90500"/>
    <w:rsid w:val="00D96C40"/>
    <w:rsid w:val="00DA1165"/>
    <w:rsid w:val="00DA49C1"/>
    <w:rsid w:val="00DB161B"/>
    <w:rsid w:val="00DB1E4A"/>
    <w:rsid w:val="00DB233F"/>
    <w:rsid w:val="00DB377E"/>
    <w:rsid w:val="00DC1004"/>
    <w:rsid w:val="00DC72E8"/>
    <w:rsid w:val="00DD6754"/>
    <w:rsid w:val="00DE31EA"/>
    <w:rsid w:val="00DE69F7"/>
    <w:rsid w:val="00E001AC"/>
    <w:rsid w:val="00E04B6B"/>
    <w:rsid w:val="00E14359"/>
    <w:rsid w:val="00E2375D"/>
    <w:rsid w:val="00E2485F"/>
    <w:rsid w:val="00E25C84"/>
    <w:rsid w:val="00E27B6D"/>
    <w:rsid w:val="00E31683"/>
    <w:rsid w:val="00E43BE0"/>
    <w:rsid w:val="00E53F09"/>
    <w:rsid w:val="00E6147C"/>
    <w:rsid w:val="00E62BDA"/>
    <w:rsid w:val="00E637A6"/>
    <w:rsid w:val="00E70DF6"/>
    <w:rsid w:val="00E83255"/>
    <w:rsid w:val="00E832DE"/>
    <w:rsid w:val="00E90071"/>
    <w:rsid w:val="00E963B1"/>
    <w:rsid w:val="00E971DC"/>
    <w:rsid w:val="00EA16EA"/>
    <w:rsid w:val="00EA256A"/>
    <w:rsid w:val="00EB4AA6"/>
    <w:rsid w:val="00EB6AF0"/>
    <w:rsid w:val="00ED0DAD"/>
    <w:rsid w:val="00EE0A34"/>
    <w:rsid w:val="00EE1B0B"/>
    <w:rsid w:val="00EE4139"/>
    <w:rsid w:val="00EE5F7D"/>
    <w:rsid w:val="00F076E8"/>
    <w:rsid w:val="00F12EB9"/>
    <w:rsid w:val="00F13BA5"/>
    <w:rsid w:val="00F30552"/>
    <w:rsid w:val="00F307B1"/>
    <w:rsid w:val="00F40907"/>
    <w:rsid w:val="00F43DE1"/>
    <w:rsid w:val="00F47835"/>
    <w:rsid w:val="00F52CF3"/>
    <w:rsid w:val="00F56436"/>
    <w:rsid w:val="00F57920"/>
    <w:rsid w:val="00F6687D"/>
    <w:rsid w:val="00F723A7"/>
    <w:rsid w:val="00F73DAC"/>
    <w:rsid w:val="00F7689F"/>
    <w:rsid w:val="00F8525F"/>
    <w:rsid w:val="00F93460"/>
    <w:rsid w:val="00F96F13"/>
    <w:rsid w:val="00FA0F92"/>
    <w:rsid w:val="00FA1189"/>
    <w:rsid w:val="00FA1C80"/>
    <w:rsid w:val="00FA30E5"/>
    <w:rsid w:val="00FA444C"/>
    <w:rsid w:val="00FA6E3C"/>
    <w:rsid w:val="00FB2D01"/>
    <w:rsid w:val="00FB7A14"/>
    <w:rsid w:val="00FD7041"/>
    <w:rsid w:val="00FE0ED8"/>
    <w:rsid w:val="00FE6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26145"/>
  <w15:docId w15:val="{8488BB4C-0E4E-44A5-BF1E-43271333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932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00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2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F4B99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677868"/>
    <w:rPr>
      <w:color w:val="808080"/>
    </w:rPr>
  </w:style>
  <w:style w:type="character" w:customStyle="1" w:styleId="a5">
    <w:name w:val="Верхний колонтитул Знак"/>
    <w:basedOn w:val="a0"/>
    <w:uiPriority w:val="99"/>
    <w:qFormat/>
    <w:rsid w:val="0038534D"/>
  </w:style>
  <w:style w:type="character" w:customStyle="1" w:styleId="a6">
    <w:name w:val="Нижний колонтитул Знак"/>
    <w:basedOn w:val="a0"/>
    <w:uiPriority w:val="99"/>
    <w:qFormat/>
    <w:rsid w:val="0038534D"/>
  </w:style>
  <w:style w:type="character" w:customStyle="1" w:styleId="ListLabel1">
    <w:name w:val="ListLabel 1"/>
    <w:qFormat/>
    <w:rsid w:val="00C93932"/>
    <w:rPr>
      <w:rFonts w:ascii="Times New Roman" w:hAnsi="Times New Roman"/>
      <w:i w:val="0"/>
      <w:sz w:val="28"/>
    </w:rPr>
  </w:style>
  <w:style w:type="character" w:customStyle="1" w:styleId="ListLabel2">
    <w:name w:val="ListLabel 2"/>
    <w:qFormat/>
    <w:rsid w:val="00C93932"/>
    <w:rPr>
      <w:rFonts w:ascii="Times New Roman" w:hAnsi="Times New Roman"/>
      <w:i w:val="0"/>
      <w:sz w:val="28"/>
    </w:rPr>
  </w:style>
  <w:style w:type="character" w:customStyle="1" w:styleId="ListLabel3">
    <w:name w:val="ListLabel 3"/>
    <w:qFormat/>
    <w:rsid w:val="00C93932"/>
    <w:rPr>
      <w:rFonts w:ascii="Times New Roman" w:eastAsia="Calibri" w:hAnsi="Times New Roman"/>
      <w:sz w:val="28"/>
    </w:rPr>
  </w:style>
  <w:style w:type="character" w:customStyle="1" w:styleId="ListLabel4">
    <w:name w:val="ListLabel 4"/>
    <w:qFormat/>
    <w:rsid w:val="00C93932"/>
    <w:rPr>
      <w:rFonts w:ascii="Times New Roman" w:hAnsi="Times New Roman"/>
      <w:sz w:val="28"/>
      <w:szCs w:val="22"/>
    </w:rPr>
  </w:style>
  <w:style w:type="character" w:customStyle="1" w:styleId="ListLabel5">
    <w:name w:val="ListLabel 5"/>
    <w:qFormat/>
    <w:rsid w:val="00C93932"/>
    <w:rPr>
      <w:sz w:val="22"/>
      <w:szCs w:val="22"/>
    </w:rPr>
  </w:style>
  <w:style w:type="character" w:customStyle="1" w:styleId="ListLabel6">
    <w:name w:val="ListLabel 6"/>
    <w:qFormat/>
    <w:rsid w:val="00C93932"/>
    <w:rPr>
      <w:sz w:val="22"/>
      <w:szCs w:val="22"/>
    </w:rPr>
  </w:style>
  <w:style w:type="character" w:customStyle="1" w:styleId="ListLabel7">
    <w:name w:val="ListLabel 7"/>
    <w:qFormat/>
    <w:rsid w:val="00C93932"/>
    <w:rPr>
      <w:sz w:val="22"/>
      <w:szCs w:val="22"/>
    </w:rPr>
  </w:style>
  <w:style w:type="character" w:customStyle="1" w:styleId="ListLabel8">
    <w:name w:val="ListLabel 8"/>
    <w:qFormat/>
    <w:rsid w:val="00C93932"/>
    <w:rPr>
      <w:sz w:val="28"/>
      <w:szCs w:val="22"/>
    </w:rPr>
  </w:style>
  <w:style w:type="character" w:customStyle="1" w:styleId="ListLabel9">
    <w:name w:val="ListLabel 9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0">
    <w:name w:val="ListLabel 10"/>
    <w:qFormat/>
    <w:rsid w:val="00C93932"/>
    <w:rPr>
      <w:sz w:val="22"/>
      <w:szCs w:val="22"/>
    </w:rPr>
  </w:style>
  <w:style w:type="character" w:customStyle="1" w:styleId="ListLabel11">
    <w:name w:val="ListLabel 11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2">
    <w:name w:val="ListLabel 12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3">
    <w:name w:val="ListLabel 13"/>
    <w:qFormat/>
    <w:rsid w:val="00C93932"/>
    <w:rPr>
      <w:rFonts w:ascii="Times New Roman" w:hAnsi="Times New Roman"/>
      <w:i w:val="0"/>
      <w:sz w:val="28"/>
    </w:rPr>
  </w:style>
  <w:style w:type="character" w:customStyle="1" w:styleId="ListLabel14">
    <w:name w:val="ListLabel 14"/>
    <w:qFormat/>
    <w:rsid w:val="00C93932"/>
    <w:rPr>
      <w:rFonts w:ascii="Times New Roman" w:hAnsi="Times New Roman"/>
      <w:i w:val="0"/>
      <w:sz w:val="28"/>
    </w:rPr>
  </w:style>
  <w:style w:type="character" w:customStyle="1" w:styleId="ListLabel15">
    <w:name w:val="ListLabel 15"/>
    <w:qFormat/>
    <w:rsid w:val="00C93932"/>
    <w:rPr>
      <w:rFonts w:ascii="Times New Roman" w:eastAsia="Calibri" w:hAnsi="Times New Roman"/>
      <w:sz w:val="28"/>
    </w:rPr>
  </w:style>
  <w:style w:type="character" w:customStyle="1" w:styleId="ListLabel16">
    <w:name w:val="ListLabel 16"/>
    <w:qFormat/>
    <w:rsid w:val="00C93932"/>
    <w:rPr>
      <w:rFonts w:ascii="Times New Roman" w:hAnsi="Times New Roman"/>
      <w:sz w:val="28"/>
      <w:szCs w:val="22"/>
    </w:rPr>
  </w:style>
  <w:style w:type="character" w:customStyle="1" w:styleId="ListLabel17">
    <w:name w:val="ListLabel 17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8">
    <w:name w:val="ListLabel 18"/>
    <w:qFormat/>
    <w:rsid w:val="00C93932"/>
    <w:rPr>
      <w:rFonts w:ascii="Times New Roman" w:hAnsi="Times New Roman"/>
      <w:i w:val="0"/>
      <w:sz w:val="28"/>
      <w:szCs w:val="22"/>
    </w:rPr>
  </w:style>
  <w:style w:type="character" w:customStyle="1" w:styleId="ListLabel19">
    <w:name w:val="ListLabel 19"/>
    <w:qFormat/>
    <w:rsid w:val="00C93932"/>
    <w:rPr>
      <w:rFonts w:ascii="Times New Roman" w:hAnsi="Times New Roman"/>
      <w:i w:val="0"/>
      <w:sz w:val="28"/>
      <w:szCs w:val="22"/>
    </w:rPr>
  </w:style>
  <w:style w:type="paragraph" w:customStyle="1" w:styleId="11">
    <w:name w:val="Заголовок1"/>
    <w:basedOn w:val="a"/>
    <w:next w:val="a7"/>
    <w:qFormat/>
    <w:rsid w:val="00C93932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7">
    <w:name w:val="Body Text"/>
    <w:basedOn w:val="a"/>
    <w:rsid w:val="00C93932"/>
    <w:pPr>
      <w:spacing w:after="140" w:line="288" w:lineRule="auto"/>
    </w:pPr>
  </w:style>
  <w:style w:type="paragraph" w:styleId="a8">
    <w:name w:val="List"/>
    <w:basedOn w:val="a7"/>
    <w:rsid w:val="00C93932"/>
    <w:rPr>
      <w:rFonts w:cs="Mangal"/>
    </w:rPr>
  </w:style>
  <w:style w:type="paragraph" w:customStyle="1" w:styleId="12">
    <w:name w:val="Название объекта1"/>
    <w:basedOn w:val="a"/>
    <w:qFormat/>
    <w:rsid w:val="00C9393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C93932"/>
    <w:pPr>
      <w:suppressLineNumbers/>
    </w:pPr>
    <w:rPr>
      <w:rFonts w:cs="Mangal"/>
    </w:rPr>
  </w:style>
  <w:style w:type="paragraph" w:styleId="aa">
    <w:name w:val="List Paragraph"/>
    <w:basedOn w:val="a"/>
    <w:uiPriority w:val="34"/>
    <w:qFormat/>
    <w:rsid w:val="00BF4B99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BF4B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3">
    <w:name w:val="Верхний колонтитул1"/>
    <w:basedOn w:val="a"/>
    <w:uiPriority w:val="99"/>
    <w:unhideWhenUsed/>
    <w:rsid w:val="0038534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38534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c">
    <w:name w:val="Чертежный"/>
    <w:rsid w:val="00697B51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d">
    <w:name w:val="header"/>
    <w:basedOn w:val="a"/>
    <w:link w:val="15"/>
    <w:uiPriority w:val="99"/>
    <w:unhideWhenUsed/>
    <w:rsid w:val="00697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d"/>
    <w:uiPriority w:val="99"/>
    <w:rsid w:val="00697B51"/>
    <w:rPr>
      <w:color w:val="00000A"/>
      <w:sz w:val="22"/>
    </w:rPr>
  </w:style>
  <w:style w:type="paragraph" w:styleId="ae">
    <w:name w:val="footer"/>
    <w:basedOn w:val="a"/>
    <w:link w:val="16"/>
    <w:uiPriority w:val="99"/>
    <w:unhideWhenUsed/>
    <w:rsid w:val="00697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Нижний колонтитул Знак1"/>
    <w:basedOn w:val="a0"/>
    <w:link w:val="ae"/>
    <w:uiPriority w:val="99"/>
    <w:rsid w:val="00697B51"/>
    <w:rPr>
      <w:color w:val="00000A"/>
      <w:sz w:val="22"/>
    </w:rPr>
  </w:style>
  <w:style w:type="paragraph" w:customStyle="1" w:styleId="Default">
    <w:name w:val="Default"/>
    <w:rsid w:val="004040D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00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900BCC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900BCC"/>
    <w:pPr>
      <w:spacing w:after="100"/>
    </w:pPr>
  </w:style>
  <w:style w:type="character" w:styleId="af0">
    <w:name w:val="Hyperlink"/>
    <w:basedOn w:val="a0"/>
    <w:uiPriority w:val="99"/>
    <w:unhideWhenUsed/>
    <w:rsid w:val="00900BCC"/>
    <w:rPr>
      <w:color w:val="0000FF" w:themeColor="hyperlink"/>
      <w:u w:val="single"/>
    </w:rPr>
  </w:style>
  <w:style w:type="paragraph" w:styleId="af1">
    <w:name w:val="Normal (Web)"/>
    <w:basedOn w:val="a"/>
    <w:uiPriority w:val="99"/>
    <w:unhideWhenUsed/>
    <w:rsid w:val="0074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f2">
    <w:name w:val="Emphasis"/>
    <w:basedOn w:val="a0"/>
    <w:uiPriority w:val="20"/>
    <w:qFormat/>
    <w:rsid w:val="0074661F"/>
    <w:rPr>
      <w:i/>
      <w:iCs/>
    </w:rPr>
  </w:style>
  <w:style w:type="paragraph" w:customStyle="1" w:styleId="western">
    <w:name w:val="western"/>
    <w:basedOn w:val="a"/>
    <w:rsid w:val="00C9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Standard">
    <w:name w:val="Standard"/>
    <w:rsid w:val="00D121A0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1">
    <w:name w:val="WWNum11"/>
    <w:rsid w:val="00704FAD"/>
    <w:pPr>
      <w:numPr>
        <w:numId w:val="1"/>
      </w:numPr>
    </w:pPr>
  </w:style>
  <w:style w:type="numbering" w:customStyle="1" w:styleId="WWNum12">
    <w:name w:val="WWNum12"/>
    <w:rsid w:val="00704FAD"/>
    <w:pPr>
      <w:numPr>
        <w:numId w:val="2"/>
      </w:numPr>
    </w:pPr>
  </w:style>
  <w:style w:type="character" w:styleId="HTML">
    <w:name w:val="HTML Code"/>
    <w:uiPriority w:val="99"/>
    <w:semiHidden/>
    <w:unhideWhenUsed/>
    <w:rsid w:val="00CC2414"/>
    <w:rPr>
      <w:rFonts w:ascii="Courier New" w:eastAsia="Times New Roman" w:hAnsi="Courier New" w:cs="Courier New" w:hint="default"/>
      <w:sz w:val="20"/>
      <w:szCs w:val="20"/>
    </w:rPr>
  </w:style>
  <w:style w:type="character" w:styleId="af3">
    <w:name w:val="Strong"/>
    <w:basedOn w:val="a0"/>
    <w:uiPriority w:val="22"/>
    <w:qFormat/>
    <w:rsid w:val="00DB1E4A"/>
    <w:rPr>
      <w:b/>
      <w:bCs/>
    </w:rPr>
  </w:style>
  <w:style w:type="table" w:styleId="af4">
    <w:name w:val="Table Grid"/>
    <w:basedOn w:val="a1"/>
    <w:rsid w:val="00D84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C72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C72E8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customStyle="1" w:styleId="trt0xe">
    <w:name w:val="trt0xe"/>
    <w:basedOn w:val="a"/>
    <w:rsid w:val="0036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x-hidden-focus">
    <w:name w:val="x-hidden-focus"/>
    <w:basedOn w:val="a"/>
    <w:rsid w:val="00F3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6F2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F208D"/>
    <w:rPr>
      <w:rFonts w:ascii="Courier New" w:eastAsia="Times New Roman" w:hAnsi="Courier New" w:cs="Courier New"/>
      <w:szCs w:val="20"/>
      <w:lang w:eastAsia="ru-RU"/>
    </w:rPr>
  </w:style>
  <w:style w:type="character" w:customStyle="1" w:styleId="pun">
    <w:name w:val="pun"/>
    <w:basedOn w:val="a0"/>
    <w:rsid w:val="006F208D"/>
  </w:style>
  <w:style w:type="character" w:customStyle="1" w:styleId="pln">
    <w:name w:val="pln"/>
    <w:basedOn w:val="a0"/>
    <w:rsid w:val="006F208D"/>
  </w:style>
  <w:style w:type="character" w:customStyle="1" w:styleId="typ">
    <w:name w:val="typ"/>
    <w:basedOn w:val="a0"/>
    <w:rsid w:val="006F208D"/>
  </w:style>
  <w:style w:type="character" w:customStyle="1" w:styleId="str">
    <w:name w:val="str"/>
    <w:basedOn w:val="a0"/>
    <w:rsid w:val="006F208D"/>
  </w:style>
  <w:style w:type="character" w:customStyle="1" w:styleId="kwd">
    <w:name w:val="kwd"/>
    <w:basedOn w:val="a0"/>
    <w:rsid w:val="006F208D"/>
  </w:style>
  <w:style w:type="character" w:customStyle="1" w:styleId="lit">
    <w:name w:val="lit"/>
    <w:basedOn w:val="a0"/>
    <w:rsid w:val="003632C4"/>
  </w:style>
  <w:style w:type="paragraph" w:styleId="31">
    <w:name w:val="toc 3"/>
    <w:basedOn w:val="a"/>
    <w:next w:val="a"/>
    <w:autoRedefine/>
    <w:uiPriority w:val="39"/>
    <w:unhideWhenUsed/>
    <w:rsid w:val="00E963B1"/>
    <w:pPr>
      <w:spacing w:after="100"/>
      <w:ind w:left="440"/>
    </w:pPr>
  </w:style>
  <w:style w:type="character" w:customStyle="1" w:styleId="hgkelc">
    <w:name w:val="hgkelc"/>
    <w:basedOn w:val="a0"/>
    <w:rsid w:val="00EB6AF0"/>
  </w:style>
  <w:style w:type="character" w:customStyle="1" w:styleId="attribute">
    <w:name w:val="attribute"/>
    <w:basedOn w:val="a0"/>
    <w:rsid w:val="00291465"/>
  </w:style>
  <w:style w:type="character" w:customStyle="1" w:styleId="tag">
    <w:name w:val="tag"/>
    <w:basedOn w:val="a0"/>
    <w:rsid w:val="00291465"/>
  </w:style>
  <w:style w:type="character" w:customStyle="1" w:styleId="value">
    <w:name w:val="value"/>
    <w:basedOn w:val="a0"/>
    <w:rsid w:val="00291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32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6859">
          <w:marLeft w:val="0"/>
          <w:marRight w:val="0"/>
          <w:marTop w:val="0"/>
          <w:marBottom w:val="300"/>
          <w:divBdr>
            <w:top w:val="none" w:sz="0" w:space="17" w:color="auto"/>
            <w:left w:val="single" w:sz="48" w:space="15" w:color="2795B6"/>
            <w:bottom w:val="none" w:sz="0" w:space="15" w:color="auto"/>
            <w:right w:val="none" w:sz="0" w:space="15" w:color="auto"/>
          </w:divBdr>
          <w:divsChild>
            <w:div w:id="887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6817">
          <w:marLeft w:val="0"/>
          <w:marRight w:val="0"/>
          <w:marTop w:val="0"/>
          <w:marBottom w:val="300"/>
          <w:divBdr>
            <w:top w:val="none" w:sz="0" w:space="17" w:color="auto"/>
            <w:left w:val="single" w:sz="48" w:space="15" w:color="2795B6"/>
            <w:bottom w:val="none" w:sz="0" w:space="15" w:color="auto"/>
            <w:right w:val="none" w:sz="0" w:space="15" w:color="auto"/>
          </w:divBdr>
          <w:divsChild>
            <w:div w:id="212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5804">
          <w:marLeft w:val="0"/>
          <w:marRight w:val="0"/>
          <w:marTop w:val="0"/>
          <w:marBottom w:val="300"/>
          <w:divBdr>
            <w:top w:val="none" w:sz="0" w:space="17" w:color="auto"/>
            <w:left w:val="single" w:sz="48" w:space="15" w:color="2795B6"/>
            <w:bottom w:val="none" w:sz="0" w:space="15" w:color="auto"/>
            <w:right w:val="none" w:sz="0" w:space="15" w:color="auto"/>
          </w:divBdr>
          <w:divsChild>
            <w:div w:id="1327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llaire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cromedia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modern-computer.ru/examples/web-design/task-2-1/3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dern-computer.ru/examples/web-design/task-2-1/2.ph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DF419-36EF-4014-99C7-C6AFAE5C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1728</Words>
  <Characters>9854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/>
      <vt:lpstr>СОДЕРЖАНИЕ</vt:lpstr>
      <vt:lpstr>ВВЕДЕНИЕ</vt:lpstr>
      <vt:lpstr>РАЗРАБОТКА ПРАКТИЧЕСКОГО ЗАДАНИЯ</vt:lpstr>
      <vt:lpstr>Рабочее место Web-мастера</vt:lpstr>
      <vt:lpstr>    Необходимые программы:</vt:lpstr>
      <vt:lpstr>    Вспомогательные программы:</vt:lpstr>
      <vt:lpstr>/Macromedia Home Site 5</vt:lpstr>
      <vt:lpstr>Размещение изображений в html-документе</vt:lpstr>
      <vt:lpstr>    Где взять изображение?</vt:lpstr>
      <vt:lpstr>    Какие форматы изображений используются в Web?</vt:lpstr>
      <vt:lpstr>    Какие ограничения существуют при размещении изображений?</vt:lpstr>
      <vt:lpstr>КОНТРОЛЬНЫЕ ВОПРОСЫ</vt:lpstr>
      <vt:lpstr>Ответ: list-style-type. Изменяет вид маркера для каждого элемента списка. Это св</vt:lpstr>
      <vt:lpstr>ЗАКЛЮЧЕНИЕ</vt:lpstr>
    </vt:vector>
  </TitlesOfParts>
  <Company>Reanimator Extreme Edition</Company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Дубинин Виталий Юрьевич</dc:creator>
  <cp:lastModifiedBy>Гришин Артур Артемович</cp:lastModifiedBy>
  <cp:revision>17</cp:revision>
  <cp:lastPrinted>2019-02-05T13:12:00Z</cp:lastPrinted>
  <dcterms:created xsi:type="dcterms:W3CDTF">2021-09-22T06:33:00Z</dcterms:created>
  <dcterms:modified xsi:type="dcterms:W3CDTF">2021-10-27T06:08:00Z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